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7D4BD0">
            <w:pPr>
              <w:snapToGrid w:val="0"/>
              <w:spacing w:before="40" w:after="40"/>
            </w:pPr>
            <w:r>
              <w:t>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  <w:r w:rsidR="007D4BD0">
              <w:t>, Sven Trachsel, Laxushan Yogalingam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Anna Stettler</w:t>
            </w:r>
            <w:r w:rsidR="003C56F0">
              <w:t>, Stephan Zigerli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18.10.2018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Grundversion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Kapitel 1, 2 und 3 beendet und einige Verbesserungen durchgeführt.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Meier, Sven Trachsel, Micha Simon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1.2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Kapitel 5 beendet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1.3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23.10.2018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Konzeptbericht beendet.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Laxushan Yogalingam, Sven Trachsel</w:t>
            </w:r>
            <w:r>
              <w:t>, Joel Meier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043CB" w:rsidTr="001043CB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NSA</w:t>
            </w:r>
          </w:p>
        </w:tc>
        <w:tc>
          <w:tcPr>
            <w:tcW w:w="747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Network Snapshot Appliance</w:t>
            </w:r>
          </w:p>
        </w:tc>
      </w:tr>
      <w:tr w:rsidR="001043C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Appliance</w:t>
            </w: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Für einen Speziellen Zweck erstellte Kombination aus Hard- und Software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121FCF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528048892" w:history="1">
        <w:r w:rsidR="00121FCF" w:rsidRPr="006C3643">
          <w:rPr>
            <w:rStyle w:val="Hyperlink"/>
            <w:noProof/>
            <w:kern w:val="32"/>
          </w:rPr>
          <w:t>1</w:t>
        </w:r>
        <w:r w:rsidR="00121F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121FCF" w:rsidRPr="006C3643">
          <w:rPr>
            <w:rStyle w:val="Hyperlink"/>
            <w:noProof/>
          </w:rPr>
          <w:t>Zusammenfassung</w:t>
        </w:r>
        <w:r w:rsidR="00121FCF">
          <w:rPr>
            <w:noProof/>
            <w:webHidden/>
          </w:rPr>
          <w:tab/>
        </w:r>
        <w:r w:rsidR="00121FCF">
          <w:rPr>
            <w:noProof/>
            <w:webHidden/>
          </w:rPr>
          <w:fldChar w:fldCharType="begin"/>
        </w:r>
        <w:r w:rsidR="00121FCF">
          <w:rPr>
            <w:noProof/>
            <w:webHidden/>
          </w:rPr>
          <w:instrText xml:space="preserve"> PAGEREF _Toc528048892 \h </w:instrText>
        </w:r>
        <w:r w:rsidR="00121FCF">
          <w:rPr>
            <w:noProof/>
            <w:webHidden/>
          </w:rPr>
        </w:r>
        <w:r w:rsidR="00121FCF"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3</w:t>
        </w:r>
        <w:r w:rsidR="00121FCF"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3" w:history="1">
        <w:r w:rsidRPr="006C3643">
          <w:rPr>
            <w:rStyle w:val="Hyperlink"/>
            <w:noProof/>
            <w:kern w:val="32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Systemanforderungen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4" w:history="1">
        <w:r w:rsidRPr="006C3643">
          <w:rPr>
            <w:rStyle w:val="Hyperlink"/>
            <w:noProof/>
            <w:kern w:val="28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Anforderungen an die 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5" w:history="1">
        <w:r w:rsidRPr="006C3643">
          <w:rPr>
            <w:rStyle w:val="Hyperlink"/>
            <w:noProof/>
            <w:kern w:val="28"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Anforderungen an die Informationssicherheit und den Datenschutz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6" w:history="1">
        <w:r w:rsidRPr="006C3643">
          <w:rPr>
            <w:rStyle w:val="Hyperlink"/>
            <w:noProof/>
            <w:kern w:val="32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Systemarchitektur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7" w:history="1">
        <w:r w:rsidRPr="006C3643">
          <w:rPr>
            <w:rStyle w:val="Hyperlink"/>
            <w:noProof/>
            <w:kern w:val="28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Gliederung der Lösung in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8" w:history="1">
        <w:r w:rsidRPr="006C3643">
          <w:rPr>
            <w:rStyle w:val="Hyperlink"/>
            <w:noProof/>
            <w:kern w:val="28"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9" w:history="1">
        <w:r w:rsidRPr="006C3643">
          <w:rPr>
            <w:rStyle w:val="Hyperlink"/>
            <w:noProof/>
            <w:kern w:val="32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900" w:history="1">
        <w:r w:rsidRPr="006C3643">
          <w:rPr>
            <w:rStyle w:val="Hyperlink"/>
            <w:noProof/>
            <w:kern w:val="32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Weiterführung der 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901" w:history="1">
        <w:r w:rsidRPr="006C3643">
          <w:rPr>
            <w:rStyle w:val="Hyperlink"/>
            <w:noProof/>
            <w:kern w:val="28"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Abgleich von Planung und tatsächlichem Verlauf der Phase 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902" w:history="1">
        <w:r w:rsidRPr="006C3643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Abgleichung 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903" w:history="1">
        <w:r w:rsidRPr="006C3643">
          <w:rPr>
            <w:rStyle w:val="Hyperlink"/>
            <w:noProof/>
            <w:kern w:val="28"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Aktualisierung der Risikosituation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904" w:history="1">
        <w:r w:rsidRPr="006C3643">
          <w:rPr>
            <w:rStyle w:val="Hyperlink"/>
            <w:noProof/>
            <w:kern w:val="28"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Planung der nächsten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23D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4661" w:rsidRPr="006423D9" w:rsidRDefault="00A33095" w:rsidP="006423D9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  <w:bookmarkStart w:id="0" w:name="_Toc409788290"/>
      <w:bookmarkStart w:id="1" w:name="_Toc350764388"/>
      <w:r w:rsidR="00114661" w:rsidRPr="006423D9"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2" w:name="_Toc410722963"/>
      <w:bookmarkStart w:id="3" w:name="_Toc378079212"/>
      <w:bookmarkStart w:id="4" w:name="_Toc286322560"/>
      <w:bookmarkStart w:id="5" w:name="_Toc528048892"/>
      <w:bookmarkEnd w:id="0"/>
      <w:bookmarkEnd w:id="1"/>
      <w:r>
        <w:lastRenderedPageBreak/>
        <w:t>Zusammenfassung</w:t>
      </w:r>
      <w:bookmarkEnd w:id="2"/>
      <w:bookmarkEnd w:id="3"/>
      <w:bookmarkEnd w:id="4"/>
      <w:bookmarkEnd w:id="5"/>
    </w:p>
    <w:p w:rsidR="00FD1265" w:rsidRDefault="00FC0FDC" w:rsidP="00FD1265">
      <w:r>
        <w:t xml:space="preserve">Dieses Dokument enthält alle Benötigten Information für die </w:t>
      </w:r>
      <w:r w:rsidR="006423D9">
        <w:t>Entwickler,</w:t>
      </w:r>
      <w:r>
        <w:t xml:space="preserve"> die sie in der Realisierungsphase benötigen. Ebenfalls ist es für den Auftraggeber Interessant der somit nachvollziehen kann wie die Appliance aufgebaut sein wird.</w:t>
      </w:r>
    </w:p>
    <w:p w:rsidR="006423D9" w:rsidRDefault="006423D9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6" w:name="_Toc410722964"/>
      <w:bookmarkStart w:id="7" w:name="_Toc378079213"/>
      <w:bookmarkStart w:id="8" w:name="_Toc286322561"/>
      <w:bookmarkStart w:id="9" w:name="_Toc528048893"/>
      <w:r>
        <w:t>Systemanforderungen</w:t>
      </w:r>
      <w:bookmarkEnd w:id="6"/>
      <w:bookmarkEnd w:id="7"/>
      <w:bookmarkEnd w:id="8"/>
      <w:bookmarkEnd w:id="9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0" w:name="_Toc410722965"/>
      <w:bookmarkStart w:id="11" w:name="_Toc378079214"/>
      <w:bookmarkStart w:id="12" w:name="_Toc217802589"/>
      <w:bookmarkStart w:id="13" w:name="_Toc528048894"/>
      <w:r>
        <w:t>Anforderungen an die Funktionalität</w:t>
      </w:r>
      <w:bookmarkEnd w:id="10"/>
      <w:bookmarkEnd w:id="11"/>
      <w:bookmarkEnd w:id="12"/>
      <w:bookmarkEnd w:id="13"/>
    </w:p>
    <w:p w:rsidR="00FD1265" w:rsidRDefault="00FD1265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16"/>
        <w:gridCol w:w="2400"/>
        <w:gridCol w:w="2389"/>
        <w:gridCol w:w="2422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0133FD">
            <w:pPr>
              <w:tabs>
                <w:tab w:val="center" w:pos="11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AF-01</w:t>
            </w:r>
            <w:r>
              <w:rPr>
                <w:b w:val="0"/>
                <w:color w:val="auto"/>
              </w:rPr>
              <w:tab/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FB56CB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FB56CB">
              <w:rPr>
                <w:b w:val="0"/>
                <w:color w:val="auto"/>
              </w:rPr>
              <w:t>Automatisierte Ausführung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Die Script-Bibliothek soll automatisch von der Appliance ausgeführt werden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Appliance führt in Regelmässigen Abständen </w:t>
            </w:r>
            <w:r w:rsidR="00FB56CB">
              <w:t>alle Abfragescripts in der Script-Bibliothek aus.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Aktualität der Daten ist gewährleistet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FB56CB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Scripts werden regelmässig ausgeführt.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FB56CB" w:rsidP="003220A6">
            <w:r>
              <w:t>Flussdiagramm</w:t>
            </w:r>
          </w:p>
        </w:tc>
        <w:tc>
          <w:tcPr>
            <w:tcW w:w="7333" w:type="dxa"/>
            <w:gridSpan w:val="3"/>
          </w:tcPr>
          <w:p w:rsidR="000133FD" w:rsidRDefault="00FB56CB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444435" cy="3606427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ussdiagramm_NSA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355" cy="361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05"/>
        <w:gridCol w:w="2401"/>
        <w:gridCol w:w="2400"/>
        <w:gridCol w:w="2421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AF-02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31A33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31A33">
              <w:rPr>
                <w:b w:val="0"/>
                <w:color w:val="auto"/>
                <w:lang w:eastAsia="de-CH"/>
              </w:rPr>
              <w:t>Genauigkeit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FC0FDC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Script-Bibliothek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Script in der Zielbibliothek führt die Abfrage </w:t>
            </w:r>
            <w:r w:rsidR="00FC0FDC">
              <w:t>2-mal</w:t>
            </w:r>
            <w:r>
              <w:t xml:space="preserve"> aus und vergleicht die Resultate miteinander.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31A33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das 2-fache ausführen und vergleichen können fehlabfragen erkannt werden.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führt die Abfrage 2-mal Durch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Sie übereinstimmen wird Resultat Nr.1 In die Datenbank gespeichert.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Sonst wird eine Fehlermeldung ausgegeben.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831A33" w:rsidP="003220A6">
            <w:r>
              <w:lastRenderedPageBreak/>
              <w:t>Diagramm</w:t>
            </w:r>
          </w:p>
        </w:tc>
        <w:tc>
          <w:tcPr>
            <w:tcW w:w="7333" w:type="dxa"/>
            <w:gridSpan w:val="3"/>
          </w:tcPr>
          <w:p w:rsidR="000133FD" w:rsidRPr="00172762" w:rsidRDefault="007C7AC3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321781" cy="3616759"/>
                  <wp:effectExtent l="0" t="0" r="2540" b="3175"/>
                  <wp:docPr id="7" name="Grafik 7" descr="Ein Bild, das Tex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ussdiagramm NS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58" cy="36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316"/>
        <w:gridCol w:w="2444"/>
        <w:gridCol w:w="2422"/>
        <w:gridCol w:w="2445"/>
      </w:tblGrid>
      <w:tr w:rsidR="00BD5C16" w:rsidRPr="00AD66CB" w:rsidTr="0040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AF-03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54BB8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4017ED">
              <w:rPr>
                <w:b w:val="0"/>
                <w:color w:val="000000" w:themeColor="text1"/>
                <w:shd w:val="clear" w:color="auto" w:fill="DBE5F1" w:themeFill="accent1" w:themeFillTint="33"/>
                <w:lang w:eastAsia="de-CH"/>
              </w:rPr>
              <w:t>freundliche</w:t>
            </w:r>
            <w:r w:rsidRPr="00854BB8">
              <w:rPr>
                <w:b w:val="0"/>
                <w:color w:val="000000" w:themeColor="text1"/>
                <w:lang w:eastAsia="de-CH"/>
              </w:rPr>
              <w:t xml:space="preserve"> Benutzeroberfläche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54BB8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soll Benutzerfreundlich aufgebaut sein und ohne Probleme bedient werden können.</w:t>
            </w:r>
          </w:p>
        </w:tc>
      </w:tr>
      <w:tr w:rsidR="000133FD" w:rsidRPr="001E119F" w:rsidTr="00BD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254D4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Benutzerfreundliche Webseite lässt auch </w:t>
            </w:r>
            <w:r w:rsidR="00FC0FDC">
              <w:t>User,</w:t>
            </w:r>
            <w:r>
              <w:t xml:space="preserve"> die sich nicht in der Informatik auskennen diese Webseite ohne Probleme Benutzen. </w:t>
            </w:r>
            <w:r w:rsidR="00FC0FDC">
              <w:t>Bei erfahrenem Informatiker</w:t>
            </w:r>
            <w:r>
              <w:t xml:space="preserve"> wird eine Benutzerfreundliche Webseite Frustausbrüche verhindern und somit eine Effektive Arbeitsumgebung gewähren.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BD5C16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Pr="00831A33" w:rsidRDefault="00BD5C16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381169" cy="2643158"/>
                  <wp:effectExtent l="0" t="0" r="635" b="5080"/>
                  <wp:docPr id="5" name="Grafik 5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ckup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661" cy="265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10"/>
        <w:gridCol w:w="2391"/>
        <w:gridCol w:w="2394"/>
        <w:gridCol w:w="2432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lastRenderedPageBreak/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AF-04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B4953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7B4953">
              <w:rPr>
                <w:b w:val="0"/>
                <w:color w:val="auto"/>
              </w:rPr>
              <w:t>benutzerfreundliche Erweiterbarkeit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63BFF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die NSA beliebig und einfach erweitern.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63BFF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hat eventuell nach länger Benutzung der Appliance weitere Anforderungen an die Appliance oder findet einige Funktionen überflüssig.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1C16E2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 und deren Funktion ist gut dokumentiert.</w:t>
            </w:r>
          </w:p>
          <w:p w:rsidR="001C16E2" w:rsidRDefault="001C16E2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</w:t>
            </w:r>
            <w:r w:rsidR="00C20CE7">
              <w:t>l</w:t>
            </w:r>
            <w:r>
              <w:t>nen Scripts sind gut dokumentiert.</w:t>
            </w:r>
          </w:p>
          <w:p w:rsidR="00C20CE7" w:rsidRDefault="00C20CE7" w:rsidP="00C20CE7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Einer der Entwickler steht dem Kunden bei Fragen zur Verfügung.</w:t>
            </w:r>
          </w:p>
        </w:tc>
      </w:tr>
    </w:tbl>
    <w:p w:rsidR="000133FD" w:rsidRPr="00F67CDD" w:rsidRDefault="000133FD" w:rsidP="00FD1265"/>
    <w:p w:rsidR="000133FD" w:rsidRPr="00F67CDD" w:rsidRDefault="000133FD">
      <w:pPr>
        <w:suppressAutoHyphens w:val="0"/>
      </w:pPr>
    </w:p>
    <w:p w:rsidR="000133FD" w:rsidRPr="00F67CDD" w:rsidRDefault="000133FD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09"/>
        <w:gridCol w:w="2402"/>
        <w:gridCol w:w="2402"/>
        <w:gridCol w:w="2414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AF-05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D4269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Freeware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Lizenz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Ganze Applikation soll Freeware sein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NSA kann gratis weitergegeben werden und vom Benutzer nach belieben erweitert oder verändert werden.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7D4269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Jede Lizenz ist eine Freeware Lizenz. 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7D4269" w:rsidP="003220A6">
            <w:r>
              <w:t>Tabelle</w:t>
            </w:r>
          </w:p>
        </w:tc>
        <w:tc>
          <w:tcPr>
            <w:tcW w:w="7333" w:type="dxa"/>
            <w:gridSpan w:val="3"/>
          </w:tcPr>
          <w:tbl>
            <w:tblPr>
              <w:tblStyle w:val="Gitternetztabelle4Akzent1"/>
              <w:tblW w:w="0" w:type="auto"/>
              <w:tblLook w:val="04A0" w:firstRow="1" w:lastRow="0" w:firstColumn="1" w:lastColumn="0" w:noHBand="0" w:noVBand="1"/>
            </w:tblPr>
            <w:tblGrid>
              <w:gridCol w:w="2330"/>
              <w:gridCol w:w="2328"/>
              <w:gridCol w:w="2334"/>
            </w:tblGrid>
            <w:tr w:rsidR="007D4269" w:rsidTr="007D42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r>
                    <w:t>Produkt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Lizenz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Freeware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PHP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HTML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CSS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Java-</w:t>
                  </w:r>
                  <w:proofErr w:type="spellStart"/>
                  <w:r>
                    <w:rPr>
                      <w:b w:val="0"/>
                    </w:rPr>
                    <w:t>script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NMAP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Ubuntu-Server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SQLite3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Public Domain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Apache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Apache License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git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</w:t>
                  </w:r>
                  <w:r w:rsidR="0097315E">
                    <w:t>a</w:t>
                  </w:r>
                </w:p>
              </w:tc>
            </w:tr>
          </w:tbl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Pr="00AD66CB" w:rsidRDefault="000133FD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4" w:name="_Toc410722966"/>
      <w:bookmarkStart w:id="15" w:name="_Toc378079215"/>
      <w:bookmarkStart w:id="16" w:name="_Toc217802590"/>
      <w:bookmarkStart w:id="17" w:name="_Toc528048895"/>
      <w:r>
        <w:t>Anforderungen an die Informationssicherheit und den Datenschutz</w:t>
      </w:r>
      <w:bookmarkEnd w:id="14"/>
      <w:bookmarkEnd w:id="15"/>
      <w:bookmarkEnd w:id="16"/>
      <w:bookmarkEnd w:id="17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04"/>
        <w:gridCol w:w="2407"/>
        <w:gridCol w:w="2401"/>
        <w:gridCol w:w="241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lastRenderedPageBreak/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8" w:name="_Toc410722967"/>
      <w:bookmarkStart w:id="19" w:name="_Toc378079216"/>
      <w:bookmarkStart w:id="20" w:name="_Toc286322565"/>
      <w:bookmarkStart w:id="21" w:name="_Toc528048896"/>
      <w:r>
        <w:t>Systemarchitektur</w:t>
      </w:r>
      <w:bookmarkEnd w:id="18"/>
      <w:bookmarkEnd w:id="19"/>
      <w:bookmarkEnd w:id="20"/>
      <w:bookmarkEnd w:id="21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6339221" cy="4405023"/>
            <wp:effectExtent l="0" t="0" r="444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520" cy="44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2" w:name="_Toc410722968"/>
      <w:bookmarkStart w:id="23" w:name="_Toc378079217"/>
      <w:bookmarkStart w:id="24" w:name="_Toc217802592"/>
      <w:bookmarkStart w:id="25" w:name="_Toc528048897"/>
      <w:r>
        <w:lastRenderedPageBreak/>
        <w:t>Gliederung der Lösung in Module</w:t>
      </w:r>
      <w:bookmarkEnd w:id="22"/>
      <w:bookmarkEnd w:id="23"/>
      <w:bookmarkEnd w:id="24"/>
      <w:bookmarkEnd w:id="25"/>
    </w:p>
    <w:tbl>
      <w:tblPr>
        <w:tblStyle w:val="Gitternetztabelle5dunkelAkzent1"/>
        <w:tblW w:w="9724" w:type="dxa"/>
        <w:tblLook w:val="04A0" w:firstRow="1" w:lastRow="0" w:firstColumn="1" w:lastColumn="0" w:noHBand="0" w:noVBand="1"/>
      </w:tblPr>
      <w:tblGrid>
        <w:gridCol w:w="538"/>
        <w:gridCol w:w="2414"/>
        <w:gridCol w:w="2395"/>
        <w:gridCol w:w="4377"/>
      </w:tblGrid>
      <w:tr w:rsidR="00CD60A8" w:rsidTr="0057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CD60A8" w:rsidRDefault="00CD60A8" w:rsidP="00FD1265">
            <w:r>
              <w:t>Nr.</w:t>
            </w:r>
          </w:p>
        </w:tc>
        <w:tc>
          <w:tcPr>
            <w:tcW w:w="241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395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377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14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395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377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r w:rsidR="00FC0FDC">
              <w:t>JavaScript</w:t>
            </w:r>
            <w:r>
              <w:t xml:space="preserve"> dargestellt.</w:t>
            </w:r>
          </w:p>
        </w:tc>
      </w:tr>
      <w:tr w:rsidR="00F56010" w:rsidTr="00573D09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Merge/>
          </w:tcPr>
          <w:p w:rsidR="00F56010" w:rsidRDefault="00F56010" w:rsidP="00FD1265"/>
        </w:tc>
        <w:tc>
          <w:tcPr>
            <w:tcW w:w="2414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5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377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Frontend, wird mit PHP gesteuert und von </w:t>
            </w:r>
            <w:r w:rsidR="00FC0FDC">
              <w:t>JavaScript</w:t>
            </w:r>
            <w:r>
              <w:t xml:space="preserve"> </w:t>
            </w:r>
            <w:r w:rsidR="00FC0FDC">
              <w:t>Assentiert</w:t>
            </w:r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</w:t>
            </w:r>
            <w:r w:rsidR="00C64C85">
              <w:t>S2</w:t>
            </w:r>
            <w:r>
              <w:t xml:space="preserve"> und übergibt die dem </w:t>
            </w:r>
            <w:r w:rsidR="00FC0FDC">
              <w:t>Darstellungsteil,</w:t>
            </w:r>
            <w:r>
              <w:t xml:space="preserve"> der sie dann </w:t>
            </w:r>
            <w:r w:rsidR="00DC5EDF">
              <w:t>d</w:t>
            </w:r>
            <w:r>
              <w:t>arstellt.</w:t>
            </w:r>
          </w:p>
        </w:tc>
      </w:tr>
      <w:tr w:rsidR="00CD60A8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CD60A8" w:rsidRDefault="00F56010" w:rsidP="00FD1265">
            <w:r>
              <w:t>2</w:t>
            </w:r>
          </w:p>
        </w:tc>
        <w:tc>
          <w:tcPr>
            <w:tcW w:w="2414" w:type="dxa"/>
            <w:shd w:val="clear" w:color="auto" w:fill="DBE5F1" w:themeFill="accent1" w:themeFillTint="33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395" w:type="dxa"/>
            <w:shd w:val="clear" w:color="auto" w:fill="DBE5F1" w:themeFill="accent1" w:themeFillTint="33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 xml:space="preserve">gibt die der </w:t>
            </w:r>
            <w:r w:rsidR="00C64C85">
              <w:t>S1</w:t>
            </w:r>
            <w:r w:rsidR="00012856">
              <w:t xml:space="preserve"> zur Verfügung.</w:t>
            </w:r>
          </w:p>
        </w:tc>
      </w:tr>
      <w:tr w:rsidR="00CD60A8" w:rsidTr="00573D09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CD60A8" w:rsidRDefault="00F56010" w:rsidP="00FD1265">
            <w:r>
              <w:t>3</w:t>
            </w:r>
          </w:p>
        </w:tc>
        <w:tc>
          <w:tcPr>
            <w:tcW w:w="2414" w:type="dxa"/>
            <w:shd w:val="clear" w:color="auto" w:fill="B8CCE4" w:themeFill="accent1" w:themeFillTint="66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395" w:type="dxa"/>
            <w:shd w:val="clear" w:color="auto" w:fill="B8CCE4" w:themeFill="accent1" w:themeFillTint="66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377" w:type="dxa"/>
            <w:shd w:val="clear" w:color="auto" w:fill="B8CCE4" w:themeFill="accent1" w:themeFillTint="66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 xml:space="preserve">Datenbank Schnittstelle und stellt die Daten über die </w:t>
            </w:r>
            <w:r w:rsidR="00C64C85">
              <w:t xml:space="preserve">S2 </w:t>
            </w:r>
            <w:r w:rsidR="00D725B7">
              <w:t>zur Verfügung.</w:t>
            </w:r>
          </w:p>
        </w:tc>
      </w:tr>
    </w:tbl>
    <w:p w:rsidR="00CD60A8" w:rsidRDefault="00CD60A8" w:rsidP="00FD1265"/>
    <w:p w:rsidR="00FD1265" w:rsidRPr="00B334FF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6" w:name="_Toc410722969"/>
      <w:bookmarkStart w:id="27" w:name="_Toc378079218"/>
      <w:bookmarkStart w:id="28" w:name="_Toc217802593"/>
      <w:bookmarkStart w:id="29" w:name="_Toc528048898"/>
      <w:r>
        <w:t>Schnittstellen</w:t>
      </w:r>
      <w:bookmarkEnd w:id="26"/>
      <w:bookmarkEnd w:id="27"/>
      <w:bookmarkEnd w:id="28"/>
      <w:bookmarkEnd w:id="29"/>
    </w:p>
    <w:tbl>
      <w:tblPr>
        <w:tblStyle w:val="Gitternetztabelle5dunkelAkzent1"/>
        <w:tblW w:w="9724" w:type="dxa"/>
        <w:tblLook w:val="04A0" w:firstRow="1" w:lastRow="0" w:firstColumn="1" w:lastColumn="0" w:noHBand="0" w:noVBand="1"/>
      </w:tblPr>
      <w:tblGrid>
        <w:gridCol w:w="538"/>
        <w:gridCol w:w="1677"/>
        <w:gridCol w:w="2133"/>
        <w:gridCol w:w="2393"/>
        <w:gridCol w:w="2983"/>
      </w:tblGrid>
      <w:tr w:rsidR="000E219D" w:rsidTr="0057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Nr.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 / </w:t>
            </w:r>
            <w:proofErr w:type="gramStart"/>
            <w:r>
              <w:t>Extern</w:t>
            </w:r>
            <w:proofErr w:type="gramEnd"/>
          </w:p>
        </w:tc>
        <w:tc>
          <w:tcPr>
            <w:tcW w:w="2133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</w:t>
            </w:r>
          </w:p>
        </w:tc>
        <w:tc>
          <w:tcPr>
            <w:tcW w:w="2393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983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</w:t>
            </w:r>
          </w:p>
        </w:tc>
      </w:tr>
      <w:tr w:rsidR="000E219D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S1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33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zu Datenspeicherung</w:t>
            </w:r>
          </w:p>
        </w:tc>
        <w:tc>
          <w:tcPr>
            <w:tcW w:w="2393" w:type="dxa"/>
          </w:tcPr>
          <w:p w:rsidR="000E219D" w:rsidRDefault="00217D6E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Scripts parsen am </w:t>
            </w:r>
            <w:proofErr w:type="spellStart"/>
            <w:r>
              <w:t>ende</w:t>
            </w:r>
            <w:proofErr w:type="spellEnd"/>
            <w:r>
              <w:t xml:space="preserve"> die erhaltenen Daten und schreiben sie dann üb</w:t>
            </w:r>
            <w:r w:rsidR="00B334FF">
              <w:t>er SQLite3 in die Datenbank speichert.</w:t>
            </w:r>
          </w:p>
        </w:tc>
        <w:tc>
          <w:tcPr>
            <w:tcW w:w="2983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 der abfragen der Clients im Netzwerk.</w:t>
            </w:r>
            <w:r w:rsidR="00D6458D">
              <w:t xml:space="preserve"> Die zuvor von der Bibliothek zurechtgeschnitten wurden.</w:t>
            </w:r>
          </w:p>
        </w:tc>
      </w:tr>
      <w:tr w:rsidR="000E219D" w:rsidTr="00573D09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S2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33" w:type="dxa"/>
          </w:tcPr>
          <w:p w:rsidR="000E219D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Modul</w:t>
            </w:r>
            <w:r w:rsidR="00D6458D">
              <w:t xml:space="preserve"> Datenspeicherung zu Frontend </w:t>
            </w:r>
          </w:p>
        </w:tc>
        <w:tc>
          <w:tcPr>
            <w:tcW w:w="2393" w:type="dxa"/>
          </w:tcPr>
          <w:p w:rsidR="000E219D" w:rsidRDefault="00217D6E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besteht aus dem Programm PHP das Abfragen auf der Datenbank macht und die Daten dann der Webseite übergibt.</w:t>
            </w:r>
          </w:p>
        </w:tc>
        <w:tc>
          <w:tcPr>
            <w:tcW w:w="2983" w:type="dxa"/>
          </w:tcPr>
          <w:p w:rsidR="000E219D" w:rsidRDefault="00D6458D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die in der Datenbank gespeichert sind.</w:t>
            </w:r>
          </w:p>
        </w:tc>
      </w:tr>
      <w:tr w:rsidR="000E219D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S3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33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ins Netzwerk</w:t>
            </w:r>
          </w:p>
        </w:tc>
        <w:tc>
          <w:tcPr>
            <w:tcW w:w="2393" w:type="dxa"/>
          </w:tcPr>
          <w:p w:rsidR="000E219D" w:rsidRDefault="00E44892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 ist die Netzwerkkarte bzw. das Tool NMAP</w:t>
            </w:r>
          </w:p>
        </w:tc>
        <w:tc>
          <w:tcPr>
            <w:tcW w:w="2983" w:type="dxa"/>
          </w:tcPr>
          <w:p w:rsidR="000E219D" w:rsidRDefault="00D6458D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über den Angefragten Client oder Server</w:t>
            </w:r>
          </w:p>
        </w:tc>
      </w:tr>
      <w:tr w:rsidR="00E073EB" w:rsidTr="00573D09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073EB" w:rsidRDefault="00E073EB" w:rsidP="00FD1265">
            <w:r>
              <w:t>S4</w:t>
            </w:r>
          </w:p>
        </w:tc>
        <w:tc>
          <w:tcPr>
            <w:tcW w:w="1677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33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Darstellung zum User</w:t>
            </w:r>
          </w:p>
        </w:tc>
        <w:tc>
          <w:tcPr>
            <w:tcW w:w="2393" w:type="dxa"/>
          </w:tcPr>
          <w:p w:rsidR="00E073EB" w:rsidRDefault="00E44892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ist eigentlich die Webseite, die der Benutzer sieht.</w:t>
            </w:r>
          </w:p>
        </w:tc>
        <w:tc>
          <w:tcPr>
            <w:tcW w:w="2983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dargestellte Webseite und Kommandos</w:t>
            </w:r>
            <w:r w:rsidR="00D6458D">
              <w:t>.</w:t>
            </w:r>
          </w:p>
        </w:tc>
      </w:tr>
    </w:tbl>
    <w:p w:rsidR="00573D09" w:rsidRDefault="00573D09" w:rsidP="00FD1265"/>
    <w:p w:rsidR="005D07BD" w:rsidRDefault="00573D09" w:rsidP="00573D09">
      <w:pPr>
        <w:suppressAutoHyphens w:val="0"/>
      </w:pPr>
      <w:r>
        <w:br w:type="page"/>
      </w: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0" w:name="_Toc528048899"/>
      <w:r>
        <w:lastRenderedPageBreak/>
        <w:t>Testkonzept</w:t>
      </w:r>
      <w:bookmarkEnd w:id="30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293"/>
        <w:gridCol w:w="3482"/>
        <w:gridCol w:w="162"/>
        <w:gridCol w:w="3664"/>
      </w:tblGrid>
      <w:tr w:rsidR="00573D09" w:rsidTr="0057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Ziel</w:t>
            </w:r>
          </w:p>
        </w:tc>
        <w:tc>
          <w:tcPr>
            <w:tcW w:w="3482" w:type="dxa"/>
          </w:tcPr>
          <w:p w:rsidR="00573D09" w:rsidRDefault="00573D09" w:rsidP="004A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</w:t>
            </w:r>
          </w:p>
        </w:tc>
        <w:tc>
          <w:tcPr>
            <w:tcW w:w="3826" w:type="dxa"/>
            <w:gridSpan w:val="2"/>
          </w:tcPr>
          <w:p w:rsidR="00573D09" w:rsidRDefault="00573D09" w:rsidP="004A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Erfüllungsbedingung</w:t>
            </w:r>
          </w:p>
        </w:tc>
      </w:tr>
      <w:tr w:rsidR="00573D09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A1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Überprüfung des </w:t>
            </w:r>
            <w:proofErr w:type="spellStart"/>
            <w:r>
              <w:t>Cron</w:t>
            </w:r>
            <w:proofErr w:type="spellEnd"/>
            <w:r>
              <w:t xml:space="preserve">-Jobs in den </w:t>
            </w:r>
            <w:proofErr w:type="spellStart"/>
            <w:r>
              <w:t>Cron</w:t>
            </w:r>
            <w:proofErr w:type="spellEnd"/>
            <w:r>
              <w:t>-Einstellungen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Scripts werden regelmässig ausgeführt</w:t>
            </w:r>
          </w:p>
        </w:tc>
      </w:tr>
      <w:tr w:rsidR="00573D09" w:rsidTr="00573D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A2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Änderung im Netzwerk während zwischen 2 Durchläufen vornehmen, wenn ein Fehler angezeigt wird ist der Test ok.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</w:tc>
      </w:tr>
      <w:tr w:rsidR="00573D09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A3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Vergleich der Webseite mit dem Mockup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573D09" w:rsidTr="00573D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A4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Software durchgehen und mithilfe von Google die Lizenzen herausfinden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 Lizenz ist eine Freeware Lizenz.</w:t>
            </w:r>
          </w:p>
        </w:tc>
      </w:tr>
      <w:tr w:rsidR="00573D09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A5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Überprüfen ob die Dokumentationen vorhanden sind und deren Qualität stimmt.</w:t>
            </w:r>
          </w:p>
        </w:tc>
        <w:tc>
          <w:tcPr>
            <w:tcW w:w="3664" w:type="dxa"/>
          </w:tcPr>
          <w:p w:rsidR="00573D09" w:rsidRDefault="00573D09" w:rsidP="004A1798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Schnittstellen und deren Funktion sind gut dokumentiert</w:t>
            </w:r>
          </w:p>
          <w:p w:rsidR="00573D09" w:rsidRDefault="00573D09" w:rsidP="004A1798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einzelnen Scripts sind gut dokumentiert</w:t>
            </w:r>
          </w:p>
        </w:tc>
      </w:tr>
      <w:tr w:rsidR="00573D09" w:rsidTr="00573D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A6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Aufrufen der Webseite, eintippen eines falschen Passwortes, eintippen des richtigen Passwortes.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Webseite kann nur benutzt </w:t>
            </w:r>
            <w:proofErr w:type="gramStart"/>
            <w:r>
              <w:t>werden</w:t>
            </w:r>
            <w:proofErr w:type="gramEnd"/>
            <w:r>
              <w:t xml:space="preserve"> wenn das korrekte Passwort eingegeben wird.</w:t>
            </w:r>
          </w:p>
        </w:tc>
      </w:tr>
    </w:tbl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1" w:name="_Toc410722971"/>
      <w:bookmarkStart w:id="32" w:name="_Toc378079220"/>
      <w:bookmarkStart w:id="33" w:name="_Toc528048900"/>
      <w:r>
        <w:t>Weiterführ</w:t>
      </w:r>
      <w:r w:rsidR="00FD1265">
        <w:t>ung der Projektplanung</w:t>
      </w:r>
      <w:bookmarkEnd w:id="31"/>
      <w:bookmarkEnd w:id="32"/>
      <w:bookmarkEnd w:id="33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4" w:name="_Toc410722972"/>
      <w:bookmarkStart w:id="35" w:name="_Toc378079221"/>
      <w:bookmarkStart w:id="36" w:name="_Toc528048901"/>
      <w:r w:rsidRPr="005D07BD">
        <w:t>Abgleich von Planung und tatsächlichem Verlauf der Phase</w:t>
      </w:r>
      <w:bookmarkEnd w:id="34"/>
      <w:bookmarkEnd w:id="35"/>
      <w:r w:rsidR="005D07BD">
        <w:t xml:space="preserve"> Konzept</w:t>
      </w:r>
      <w:bookmarkEnd w:id="36"/>
    </w:p>
    <w:p w:rsidR="00121FCF" w:rsidRPr="00121FCF" w:rsidRDefault="00121FCF" w:rsidP="00121FCF">
      <w:pPr>
        <w:pStyle w:val="berschrift3"/>
        <w:numPr>
          <w:ilvl w:val="0"/>
          <w:numId w:val="0"/>
        </w:numPr>
      </w:pPr>
      <w:bookmarkStart w:id="37" w:name="_Toc528048902"/>
      <w:r>
        <w:t>5.1.1</w:t>
      </w:r>
      <w:r>
        <w:tab/>
        <w:t>Abgleichung Risiken</w:t>
      </w:r>
      <w:bookmarkEnd w:id="37"/>
    </w:p>
    <w:tbl>
      <w:tblPr>
        <w:tblStyle w:val="Gitternetztabelle4Akzent1"/>
        <w:tblW w:w="9889" w:type="dxa"/>
        <w:tblLook w:val="04A0" w:firstRow="1" w:lastRow="0" w:firstColumn="1" w:lastColumn="0" w:noHBand="0" w:noVBand="1"/>
      </w:tblPr>
      <w:tblGrid>
        <w:gridCol w:w="817"/>
        <w:gridCol w:w="9072"/>
      </w:tblGrid>
      <w:tr w:rsidR="00AE0435" w:rsidTr="00AE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Nr.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 / Massnahmen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01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Massnahmen wurden ergriffen und die Verzögerungen wurden beseitigt.</w:t>
            </w:r>
          </w:p>
        </w:tc>
      </w:tr>
      <w:tr w:rsidR="00AE0435" w:rsidTr="00AE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03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 wurden ergriffen die Mitarbeiter verstehen das Projekt mehr und haben sich auch dafür zu Fragen.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04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Teams wurden neu gestaltet damit die Stärken von fast jedem Optimal genutzt werden können.</w:t>
            </w:r>
          </w:p>
        </w:tc>
      </w:tr>
    </w:tbl>
    <w:p w:rsidR="00573D09" w:rsidRDefault="00573D09" w:rsidP="00FD1265">
      <w:pPr>
        <w:pStyle w:val="Textkrper"/>
      </w:pPr>
    </w:p>
    <w:p w:rsidR="00573D09" w:rsidRDefault="00573D09">
      <w:pPr>
        <w:suppressAutoHyphens w:val="0"/>
      </w:pPr>
      <w:r>
        <w:br w:type="page"/>
      </w:r>
    </w:p>
    <w:p w:rsidR="00FD1265" w:rsidRDefault="00FD1265" w:rsidP="00FD1265">
      <w:pPr>
        <w:pStyle w:val="Textkrper"/>
      </w:pPr>
      <w:bookmarkStart w:id="38" w:name="_GoBack"/>
      <w:bookmarkEnd w:id="38"/>
    </w:p>
    <w:p w:rsidR="00FD1265" w:rsidRPr="00856424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9" w:name="_Toc410722973"/>
      <w:bookmarkStart w:id="40" w:name="_Toc378079222"/>
      <w:bookmarkStart w:id="41" w:name="_Toc528048903"/>
      <w:r>
        <w:t xml:space="preserve">Aktualisierung der </w:t>
      </w:r>
      <w:r w:rsidR="00FD1265" w:rsidRPr="005D07BD">
        <w:t>Risikosituation</w:t>
      </w:r>
      <w:bookmarkEnd w:id="39"/>
      <w:bookmarkEnd w:id="40"/>
      <w:bookmarkEnd w:id="41"/>
    </w:p>
    <w:tbl>
      <w:tblPr>
        <w:tblStyle w:val="Gitternetztabelle4Akzent1"/>
        <w:tblW w:w="9853" w:type="dxa"/>
        <w:tblLook w:val="04A0" w:firstRow="1" w:lastRow="0" w:firstColumn="1" w:lastColumn="0" w:noHBand="0" w:noVBand="1"/>
      </w:tblPr>
      <w:tblGrid>
        <w:gridCol w:w="772"/>
        <w:gridCol w:w="2171"/>
        <w:gridCol w:w="1842"/>
        <w:gridCol w:w="1963"/>
        <w:gridCol w:w="1606"/>
        <w:gridCol w:w="1499"/>
      </w:tblGrid>
      <w:tr w:rsidR="00856424" w:rsidRPr="006A7DBF" w:rsidTr="00856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 w:rsidRPr="006A7DBF">
              <w:t>Nr.</w:t>
            </w:r>
          </w:p>
        </w:tc>
        <w:tc>
          <w:tcPr>
            <w:tcW w:w="2171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Risikobeschreibung</w:t>
            </w:r>
          </w:p>
        </w:tc>
        <w:tc>
          <w:tcPr>
            <w:tcW w:w="1842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499" w:type="dxa"/>
          </w:tcPr>
          <w:p w:rsidR="00856424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Eingetreten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 w:rsidRPr="006A7DBF">
              <w:t>01</w:t>
            </w:r>
          </w:p>
        </w:tc>
        <w:tc>
          <w:tcPr>
            <w:tcW w:w="2171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Uneinigkeit bei der Durchsetzung des Projektes.</w:t>
            </w:r>
          </w:p>
          <w:p w:rsidR="00856424" w:rsidRP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Verzögerungen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Projektleiter informieren. Weiters Vorgehen Besprechen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>
              <w:t>02</w:t>
            </w:r>
          </w:p>
        </w:tc>
        <w:tc>
          <w:tcPr>
            <w:tcW w:w="2171" w:type="dxa"/>
          </w:tcPr>
          <w:p w:rsidR="00856424" w:rsidRP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Schlecht aufgeteilte Arbeit. Dies wird zu Langeweile und zu Ablenkung führen.</w:t>
            </w:r>
          </w:p>
          <w:p w:rsidR="00856424" w:rsidRP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Verzögerung und genervte Mitarbeiter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 besser verteilen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3220A6">
            <w:r>
              <w:t>03 (NEU)</w:t>
            </w:r>
          </w:p>
        </w:tc>
        <w:tc>
          <w:tcPr>
            <w:tcW w:w="2171" w:type="dxa"/>
          </w:tcPr>
          <w:p w:rsidR="00856424" w:rsidRP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Einige Mitarbeiter verstehen nicht was ihre Arbeit beziehungsweise das Ziel der Arbeit ist.</w:t>
            </w:r>
          </w:p>
        </w:tc>
        <w:tc>
          <w:tcPr>
            <w:tcW w:w="1842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Gelangweilte Arbeiter, Gestresster Projektleiter</w:t>
            </w:r>
          </w:p>
        </w:tc>
        <w:tc>
          <w:tcPr>
            <w:tcW w:w="1963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 Erklärt Arbeiter die Aufgabe.</w:t>
            </w:r>
          </w:p>
        </w:tc>
        <w:tc>
          <w:tcPr>
            <w:tcW w:w="1606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3220A6">
            <w:r>
              <w:t>04 (NEU)</w:t>
            </w:r>
          </w:p>
        </w:tc>
        <w:tc>
          <w:tcPr>
            <w:tcW w:w="2171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Schlechte Rollenverteilun</w:t>
            </w:r>
            <w:r w:rsidR="00AE0435">
              <w:rPr>
                <w:rStyle w:val="Fett"/>
                <w:b w:val="0"/>
              </w:rPr>
              <w:t>g.</w:t>
            </w:r>
          </w:p>
        </w:tc>
        <w:tc>
          <w:tcPr>
            <w:tcW w:w="1842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ett"/>
                <w:b w:val="0"/>
              </w:rPr>
              <w:t xml:space="preserve">Dies </w:t>
            </w:r>
            <w:r w:rsidR="00AE0435">
              <w:rPr>
                <w:rStyle w:val="Fett"/>
                <w:b w:val="0"/>
              </w:rPr>
              <w:t>kann dazu führen das das Team merkt das seine Rollen schlecht verteilt sind.</w:t>
            </w:r>
          </w:p>
        </w:tc>
        <w:tc>
          <w:tcPr>
            <w:tcW w:w="1963" w:type="dxa"/>
          </w:tcPr>
          <w:p w:rsidR="00856424" w:rsidRDefault="00AE0435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Teamrollen</w:t>
            </w:r>
          </w:p>
        </w:tc>
        <w:tc>
          <w:tcPr>
            <w:tcW w:w="1606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75AD0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75AD0" w:rsidRDefault="00875AD0" w:rsidP="003220A6">
            <w:r>
              <w:t>05 (NEU)</w:t>
            </w:r>
          </w:p>
        </w:tc>
        <w:tc>
          <w:tcPr>
            <w:tcW w:w="2171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Jemand ist krank in der Realisierungsphase.</w:t>
            </w:r>
          </w:p>
        </w:tc>
        <w:tc>
          <w:tcPr>
            <w:tcW w:w="1842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 Team ist unvollständig oder im Fall von Sven am 30.10 (siehe unten) ist das ganze Team für ein Tag weg.</w:t>
            </w:r>
          </w:p>
        </w:tc>
        <w:tc>
          <w:tcPr>
            <w:tcW w:w="1963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Umplanung der Zuständigkeiten.</w:t>
            </w:r>
          </w:p>
        </w:tc>
        <w:tc>
          <w:tcPr>
            <w:tcW w:w="1606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499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</w:tbl>
    <w:p w:rsidR="00FD1265" w:rsidRDefault="00FD1265" w:rsidP="00FD1265">
      <w:pPr>
        <w:pStyle w:val="Zweittrakt"/>
      </w:pPr>
    </w:p>
    <w:p w:rsidR="00D622B7" w:rsidRPr="00D622B7" w:rsidRDefault="00FD1265" w:rsidP="00D622B7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2" w:name="_Toc410722974"/>
      <w:bookmarkStart w:id="43" w:name="_Toc378079223"/>
      <w:bookmarkStart w:id="44" w:name="_Toc528048904"/>
      <w:r w:rsidRPr="005D07BD">
        <w:t>Planung</w:t>
      </w:r>
      <w:r>
        <w:t xml:space="preserve"> </w:t>
      </w:r>
      <w:r w:rsidRPr="005D07BD">
        <w:t>der nächsten Phase</w:t>
      </w:r>
      <w:bookmarkEnd w:id="42"/>
      <w:bookmarkEnd w:id="43"/>
      <w:bookmarkEnd w:id="44"/>
    </w:p>
    <w:tbl>
      <w:tblPr>
        <w:tblStyle w:val="Gitternetztabelle5dunkelAkzent1"/>
        <w:tblW w:w="10413" w:type="dxa"/>
        <w:tblLook w:val="04A0" w:firstRow="1" w:lastRow="0" w:firstColumn="1" w:lastColumn="0" w:noHBand="0" w:noVBand="1"/>
      </w:tblPr>
      <w:tblGrid>
        <w:gridCol w:w="2603"/>
        <w:gridCol w:w="2603"/>
        <w:gridCol w:w="2603"/>
        <w:gridCol w:w="2604"/>
      </w:tblGrid>
      <w:tr w:rsidR="00FB710F" w:rsidTr="00FB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1 30.10.2018</w:t>
            </w: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2 6.11.2018</w:t>
            </w:r>
          </w:p>
        </w:tc>
        <w:tc>
          <w:tcPr>
            <w:tcW w:w="2604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3 13.11.2018</w:t>
            </w:r>
          </w:p>
        </w:tc>
      </w:tr>
      <w:tr w:rsidR="00FB710F" w:rsidTr="00FB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Modul Datensicherung</w:t>
            </w:r>
          </w:p>
        </w:tc>
        <w:tc>
          <w:tcPr>
            <w:tcW w:w="2603" w:type="dxa"/>
          </w:tcPr>
          <w:p w:rsidR="00FB710F" w:rsidRPr="009767BC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Sven </w:t>
            </w:r>
            <w:r>
              <w:t xml:space="preserve">/ </w:t>
            </w:r>
            <w:r>
              <w:rPr>
                <w:color w:val="FF0000"/>
              </w:rPr>
              <w:t>Sven</w:t>
            </w:r>
            <w:r w:rsidR="009767BC">
              <w:rPr>
                <w:color w:val="FF0000"/>
              </w:rPr>
              <w:t xml:space="preserve"> </w:t>
            </w:r>
            <w:r w:rsidR="009767BC">
              <w:t>(3 Stunden)</w:t>
            </w: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04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B710F" w:rsidTr="00FB710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Modul Datenbeschaffung</w:t>
            </w:r>
          </w:p>
        </w:tc>
        <w:tc>
          <w:tcPr>
            <w:tcW w:w="2603" w:type="dxa"/>
          </w:tcPr>
          <w:p w:rsidR="00FB710F" w:rsidRPr="009767BC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Jan </w:t>
            </w:r>
            <w:r>
              <w:t xml:space="preserve">/ </w:t>
            </w:r>
            <w:r>
              <w:rPr>
                <w:color w:val="00B050"/>
              </w:rPr>
              <w:t>Joel</w:t>
            </w:r>
            <w:r w:rsidR="009767BC">
              <w:rPr>
                <w:color w:val="00B050"/>
              </w:rPr>
              <w:t xml:space="preserve"> </w:t>
            </w:r>
            <w:r w:rsidR="009767BC">
              <w:t>(3 Stunden + 2 Stunden zuhause)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Jan </w:t>
            </w:r>
            <w:r>
              <w:t xml:space="preserve">/ </w:t>
            </w:r>
            <w:r>
              <w:rPr>
                <w:color w:val="00B050"/>
              </w:rPr>
              <w:t xml:space="preserve">Sven </w:t>
            </w:r>
            <w:r>
              <w:t xml:space="preserve">/ </w:t>
            </w:r>
            <w:r>
              <w:rPr>
                <w:color w:val="00B050"/>
              </w:rPr>
              <w:t>Joel</w:t>
            </w:r>
            <w:r>
              <w:t>*</w:t>
            </w:r>
            <w:r w:rsidR="001F56EE">
              <w:t xml:space="preserve"> </w:t>
            </w:r>
            <w:r w:rsidR="001F56EE">
              <w:t xml:space="preserve">(3 Stunden + </w:t>
            </w:r>
            <w:r w:rsidR="007876D9">
              <w:t>1</w:t>
            </w:r>
            <w:r w:rsidR="001F56EE">
              <w:t xml:space="preserve"> Stunden zuhause)</w:t>
            </w:r>
          </w:p>
        </w:tc>
        <w:tc>
          <w:tcPr>
            <w:tcW w:w="2604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 xml:space="preserve">Jan </w:t>
            </w:r>
            <w:r>
              <w:t xml:space="preserve">/ </w:t>
            </w:r>
            <w:r w:rsidRPr="00FB710F">
              <w:rPr>
                <w:color w:val="FF0000"/>
              </w:rPr>
              <w:t xml:space="preserve">Sven </w:t>
            </w:r>
            <w:r>
              <w:t xml:space="preserve">/ </w:t>
            </w:r>
            <w:r w:rsidRPr="00FB710F">
              <w:rPr>
                <w:color w:val="FF0000"/>
              </w:rPr>
              <w:t>Joel</w:t>
            </w:r>
            <w:r>
              <w:t>*</w:t>
            </w:r>
            <w:r w:rsidR="007876D9">
              <w:t xml:space="preserve"> (3 Stunden)</w:t>
            </w:r>
          </w:p>
        </w:tc>
      </w:tr>
      <w:tr w:rsidR="00FB710F" w:rsidTr="00FB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Frontend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 xml:space="preserve">Micha </w:t>
            </w:r>
            <w:r>
              <w:t xml:space="preserve">/ </w:t>
            </w:r>
            <w:r>
              <w:rPr>
                <w:color w:val="00B050"/>
              </w:rPr>
              <w:t>Laxushan</w:t>
            </w:r>
            <w:r w:rsidR="001F56EE">
              <w:rPr>
                <w:color w:val="00B050"/>
              </w:rPr>
              <w:t xml:space="preserve"> </w:t>
            </w:r>
            <w:r w:rsidR="001F56EE">
              <w:t>(3 Stunden + 2 Stunden zuhause)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Micha </w:t>
            </w:r>
            <w:r>
              <w:t xml:space="preserve">/ </w:t>
            </w:r>
            <w:r>
              <w:rPr>
                <w:color w:val="00B050"/>
              </w:rPr>
              <w:t xml:space="preserve">Laxushan </w:t>
            </w:r>
            <w:r>
              <w:rPr>
                <w:color w:val="000000" w:themeColor="text1"/>
              </w:rPr>
              <w:t xml:space="preserve">/ </w:t>
            </w:r>
            <w:r>
              <w:rPr>
                <w:color w:val="00B050"/>
              </w:rPr>
              <w:t>Joel</w:t>
            </w:r>
            <w:r>
              <w:t>*</w:t>
            </w:r>
            <w:r w:rsidR="001F56EE">
              <w:t xml:space="preserve"> </w:t>
            </w:r>
            <w:r w:rsidR="001F56EE">
              <w:t xml:space="preserve">(3 Stunden + </w:t>
            </w:r>
            <w:r w:rsidR="007876D9">
              <w:t>1</w:t>
            </w:r>
            <w:r w:rsidR="001F56EE">
              <w:t xml:space="preserve"> Stunden zuhause)</w:t>
            </w:r>
          </w:p>
        </w:tc>
        <w:tc>
          <w:tcPr>
            <w:tcW w:w="2604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10F">
              <w:rPr>
                <w:color w:val="FF0000"/>
              </w:rPr>
              <w:t xml:space="preserve">Micha </w:t>
            </w:r>
            <w:r>
              <w:t xml:space="preserve">/ </w:t>
            </w:r>
            <w:r w:rsidRPr="00FB710F">
              <w:rPr>
                <w:color w:val="FF0000"/>
              </w:rPr>
              <w:t xml:space="preserve">Laxushan </w:t>
            </w:r>
            <w:r>
              <w:t xml:space="preserve">/ </w:t>
            </w:r>
            <w:r w:rsidRPr="00FB710F">
              <w:rPr>
                <w:color w:val="FF0000"/>
              </w:rPr>
              <w:t>Joel</w:t>
            </w:r>
            <w:r>
              <w:t>*</w:t>
            </w:r>
            <w:r w:rsidR="007876D9">
              <w:t xml:space="preserve"> (3 Stunden)</w:t>
            </w:r>
          </w:p>
        </w:tc>
      </w:tr>
    </w:tbl>
    <w:p w:rsidR="00FB710F" w:rsidRDefault="00FB710F" w:rsidP="00D622B7">
      <w:pPr>
        <w:pStyle w:val="Textkrper"/>
        <w:spacing w:after="0"/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928"/>
        <w:gridCol w:w="7699"/>
      </w:tblGrid>
      <w:tr w:rsidR="00FB710F" w:rsidTr="0054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7" w:type="dxa"/>
            <w:gridSpan w:val="2"/>
          </w:tcPr>
          <w:p w:rsidR="00FB710F" w:rsidRDefault="00FB710F" w:rsidP="00D622B7">
            <w:pPr>
              <w:pStyle w:val="Textkrper"/>
              <w:spacing w:after="0"/>
            </w:pPr>
            <w:r>
              <w:t>Legende</w:t>
            </w:r>
          </w:p>
        </w:tc>
      </w:tr>
      <w:tr w:rsidR="00FB710F" w:rsidTr="0087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Name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Zuständig für die Realisierung</w:t>
            </w:r>
          </w:p>
        </w:tc>
      </w:tr>
      <w:tr w:rsidR="00FB710F" w:rsidTr="0087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Name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 für das Testing</w:t>
            </w:r>
          </w:p>
        </w:tc>
      </w:tr>
      <w:tr w:rsidR="00FB710F" w:rsidTr="0087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</w:rPr>
            </w:pPr>
            <w:r>
              <w:rPr>
                <w:i/>
              </w:rPr>
              <w:t>Name*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an diesem Tag variabel an mehreren Orten eingesetzt und hat dort eine Unterstützende Rolle.</w:t>
            </w:r>
          </w:p>
        </w:tc>
      </w:tr>
    </w:tbl>
    <w:p w:rsidR="00FB710F" w:rsidRDefault="00FB710F" w:rsidP="00D622B7">
      <w:pPr>
        <w:pStyle w:val="Textkrper"/>
        <w:spacing w:after="0"/>
      </w:pPr>
    </w:p>
    <w:p w:rsidR="00FD1265" w:rsidRPr="00C3468B" w:rsidRDefault="00FC0FDC" w:rsidP="00C3468B">
      <w:pPr>
        <w:pStyle w:val="Textkrper"/>
        <w:spacing w:after="0"/>
        <w:rPr>
          <w:color w:val="B2A1C7" w:themeColor="accent4" w:themeTint="99"/>
        </w:rPr>
      </w:pPr>
      <w:r>
        <w:rPr>
          <w:noProof/>
          <w:color w:val="B2A1C7" w:themeColor="accent4" w:themeTint="99"/>
        </w:rPr>
        <w:lastRenderedPageBreak/>
        <w:drawing>
          <wp:inline distT="0" distB="0" distL="0" distR="0">
            <wp:extent cx="5568513" cy="7085078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benan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513" cy="70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65" w:rsidRPr="00C3468B" w:rsidSect="00810BEE">
      <w:headerReference w:type="default" r:id="rId15"/>
      <w:footerReference w:type="default" r:id="rId16"/>
      <w:headerReference w:type="first" r:id="rId17"/>
      <w:footerReference w:type="first" r:id="rId18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3CB" w:rsidRDefault="004F63CB">
      <w:r>
        <w:separator/>
      </w:r>
    </w:p>
  </w:endnote>
  <w:endnote w:type="continuationSeparator" w:id="0">
    <w:p w:rsidR="004F63CB" w:rsidRDefault="004F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0A6" w:rsidRDefault="003220A6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01"/>
      <w:gridCol w:w="3227"/>
      <w:gridCol w:w="3209"/>
    </w:tblGrid>
    <w:tr w:rsidR="003220A6" w:rsidTr="005A36ED">
      <w:tc>
        <w:tcPr>
          <w:tcW w:w="3259" w:type="dxa"/>
          <w:shd w:val="clear" w:color="auto" w:fill="auto"/>
        </w:tcPr>
        <w:p w:rsidR="003220A6" w:rsidRPr="005A36ED" w:rsidRDefault="003220A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3220A6" w:rsidRPr="005A36ED" w:rsidRDefault="003220A6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Speicherdatum: </w:t>
          </w:r>
          <w:r w:rsidR="003C56F0">
            <w:rPr>
              <w:sz w:val="20"/>
              <w:szCs w:val="20"/>
            </w:rPr>
            <w:t>23.10.2018</w:t>
          </w:r>
        </w:p>
      </w:tc>
      <w:tc>
        <w:tcPr>
          <w:tcW w:w="3259" w:type="dxa"/>
          <w:shd w:val="clear" w:color="auto" w:fill="auto"/>
        </w:tcPr>
        <w:p w:rsidR="003220A6" w:rsidRPr="005A36ED" w:rsidRDefault="003220A6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3220A6" w:rsidRPr="00810BEE" w:rsidRDefault="003220A6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3220A6" w:rsidRPr="005A36ED" w:rsidTr="005A36ED">
      <w:tc>
        <w:tcPr>
          <w:tcW w:w="3259" w:type="dxa"/>
          <w:shd w:val="clear" w:color="auto" w:fill="auto"/>
        </w:tcPr>
        <w:p w:rsidR="003220A6" w:rsidRPr="009073B5" w:rsidRDefault="003220A6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3220A6" w:rsidRPr="009073B5" w:rsidRDefault="003220A6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3220A6" w:rsidRPr="009073B5" w:rsidRDefault="003220A6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3220A6" w:rsidRDefault="003220A6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3CB" w:rsidRDefault="004F63CB">
      <w:r>
        <w:separator/>
      </w:r>
    </w:p>
  </w:footnote>
  <w:footnote w:type="continuationSeparator" w:id="0">
    <w:p w:rsidR="004F63CB" w:rsidRDefault="004F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43"/>
      <w:gridCol w:w="4794"/>
    </w:tblGrid>
    <w:tr w:rsidR="003220A6" w:rsidTr="005A36ED">
      <w:tc>
        <w:tcPr>
          <w:tcW w:w="4888" w:type="dxa"/>
          <w:shd w:val="clear" w:color="auto" w:fill="auto"/>
        </w:tcPr>
        <w:p w:rsidR="003220A6" w:rsidRDefault="003220A6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3220A6" w:rsidRDefault="003220A6" w:rsidP="005A36ED">
          <w:pPr>
            <w:pStyle w:val="Kopfzeile"/>
            <w:jc w:val="right"/>
          </w:pPr>
          <w:r>
            <w:t>Network Snapshot Appliance</w:t>
          </w:r>
        </w:p>
        <w:p w:rsidR="003220A6" w:rsidRDefault="003220A6" w:rsidP="005A36ED">
          <w:pPr>
            <w:pStyle w:val="Kopfzeile"/>
            <w:jc w:val="right"/>
          </w:pPr>
          <w:r>
            <w:t>Konzeptbericht</w:t>
          </w:r>
        </w:p>
      </w:tc>
    </w:tr>
  </w:tbl>
  <w:p w:rsidR="003220A6" w:rsidRPr="009073B5" w:rsidRDefault="003220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3220A6" w:rsidTr="005A36ED">
      <w:tc>
        <w:tcPr>
          <w:tcW w:w="4888" w:type="dxa"/>
          <w:shd w:val="clear" w:color="auto" w:fill="auto"/>
        </w:tcPr>
        <w:p w:rsidR="003220A6" w:rsidRDefault="003220A6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3220A6" w:rsidRDefault="003220A6" w:rsidP="005A36ED">
          <w:pPr>
            <w:pStyle w:val="Kopfzeile"/>
            <w:jc w:val="right"/>
          </w:pPr>
          <w:r>
            <w:t>&lt;Projektname&gt;</w:t>
          </w:r>
        </w:p>
        <w:p w:rsidR="003220A6" w:rsidRDefault="003220A6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3220A6" w:rsidRDefault="003220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67"/>
    <w:rsid w:val="00004FF5"/>
    <w:rsid w:val="000116D1"/>
    <w:rsid w:val="00012856"/>
    <w:rsid w:val="000133FD"/>
    <w:rsid w:val="00022898"/>
    <w:rsid w:val="00024AD8"/>
    <w:rsid w:val="000A180A"/>
    <w:rsid w:val="000B5EA7"/>
    <w:rsid w:val="000C5ED3"/>
    <w:rsid w:val="000E219D"/>
    <w:rsid w:val="001043CB"/>
    <w:rsid w:val="00114661"/>
    <w:rsid w:val="00121FCF"/>
    <w:rsid w:val="00123093"/>
    <w:rsid w:val="001501D4"/>
    <w:rsid w:val="00170ED5"/>
    <w:rsid w:val="00172762"/>
    <w:rsid w:val="00173065"/>
    <w:rsid w:val="001C16E2"/>
    <w:rsid w:val="001E119F"/>
    <w:rsid w:val="001F56EE"/>
    <w:rsid w:val="001F706A"/>
    <w:rsid w:val="00217D6E"/>
    <w:rsid w:val="002259D2"/>
    <w:rsid w:val="00254D4D"/>
    <w:rsid w:val="00257E57"/>
    <w:rsid w:val="002731A7"/>
    <w:rsid w:val="00273AC7"/>
    <w:rsid w:val="00277CC8"/>
    <w:rsid w:val="00287194"/>
    <w:rsid w:val="002979C5"/>
    <w:rsid w:val="002A0D7B"/>
    <w:rsid w:val="002F58F8"/>
    <w:rsid w:val="003220A6"/>
    <w:rsid w:val="00322274"/>
    <w:rsid w:val="00322E48"/>
    <w:rsid w:val="0037586A"/>
    <w:rsid w:val="003A3249"/>
    <w:rsid w:val="003A7A3C"/>
    <w:rsid w:val="003C56F0"/>
    <w:rsid w:val="004017ED"/>
    <w:rsid w:val="00402D80"/>
    <w:rsid w:val="00415ADE"/>
    <w:rsid w:val="004219D0"/>
    <w:rsid w:val="00432B62"/>
    <w:rsid w:val="00450F25"/>
    <w:rsid w:val="004A2A4D"/>
    <w:rsid w:val="004C309B"/>
    <w:rsid w:val="004D05BB"/>
    <w:rsid w:val="004F63CB"/>
    <w:rsid w:val="004F6CEE"/>
    <w:rsid w:val="00543E0E"/>
    <w:rsid w:val="00547D7C"/>
    <w:rsid w:val="00551ECD"/>
    <w:rsid w:val="005722DE"/>
    <w:rsid w:val="00573D09"/>
    <w:rsid w:val="00585FB6"/>
    <w:rsid w:val="005A36ED"/>
    <w:rsid w:val="005D07BD"/>
    <w:rsid w:val="005F5B71"/>
    <w:rsid w:val="006074AF"/>
    <w:rsid w:val="006306FE"/>
    <w:rsid w:val="006423D9"/>
    <w:rsid w:val="00672B24"/>
    <w:rsid w:val="00673BC5"/>
    <w:rsid w:val="006942F1"/>
    <w:rsid w:val="006D19F4"/>
    <w:rsid w:val="006E5967"/>
    <w:rsid w:val="00700AB6"/>
    <w:rsid w:val="0070603E"/>
    <w:rsid w:val="00720F63"/>
    <w:rsid w:val="007876D9"/>
    <w:rsid w:val="007A471B"/>
    <w:rsid w:val="007A6F4A"/>
    <w:rsid w:val="007B4953"/>
    <w:rsid w:val="007C7AC3"/>
    <w:rsid w:val="007D4269"/>
    <w:rsid w:val="007D4BD0"/>
    <w:rsid w:val="00810BEE"/>
    <w:rsid w:val="00812F86"/>
    <w:rsid w:val="008136A0"/>
    <w:rsid w:val="00813FB2"/>
    <w:rsid w:val="00831A33"/>
    <w:rsid w:val="00846B6B"/>
    <w:rsid w:val="00854BB8"/>
    <w:rsid w:val="00854F1A"/>
    <w:rsid w:val="00856424"/>
    <w:rsid w:val="00857266"/>
    <w:rsid w:val="00863BFF"/>
    <w:rsid w:val="00875AD0"/>
    <w:rsid w:val="00883BD9"/>
    <w:rsid w:val="0088737C"/>
    <w:rsid w:val="008E0FA8"/>
    <w:rsid w:val="009073B5"/>
    <w:rsid w:val="00941317"/>
    <w:rsid w:val="00950A21"/>
    <w:rsid w:val="0097315E"/>
    <w:rsid w:val="009767BC"/>
    <w:rsid w:val="009A11C1"/>
    <w:rsid w:val="009D55BC"/>
    <w:rsid w:val="00A33095"/>
    <w:rsid w:val="00A847C4"/>
    <w:rsid w:val="00AC4CC2"/>
    <w:rsid w:val="00AD66CB"/>
    <w:rsid w:val="00AE0435"/>
    <w:rsid w:val="00AE4D12"/>
    <w:rsid w:val="00B000B7"/>
    <w:rsid w:val="00B334FF"/>
    <w:rsid w:val="00B4008C"/>
    <w:rsid w:val="00B96E1D"/>
    <w:rsid w:val="00BC4113"/>
    <w:rsid w:val="00BD5C16"/>
    <w:rsid w:val="00C20CE7"/>
    <w:rsid w:val="00C223DB"/>
    <w:rsid w:val="00C3468B"/>
    <w:rsid w:val="00C64179"/>
    <w:rsid w:val="00C64C85"/>
    <w:rsid w:val="00C962AC"/>
    <w:rsid w:val="00CD16D0"/>
    <w:rsid w:val="00CD60A8"/>
    <w:rsid w:val="00D42B15"/>
    <w:rsid w:val="00D43AB6"/>
    <w:rsid w:val="00D622B7"/>
    <w:rsid w:val="00D6420D"/>
    <w:rsid w:val="00D6458D"/>
    <w:rsid w:val="00D6492E"/>
    <w:rsid w:val="00D6750C"/>
    <w:rsid w:val="00D725B7"/>
    <w:rsid w:val="00DC5EDF"/>
    <w:rsid w:val="00DD33B8"/>
    <w:rsid w:val="00DF3AE0"/>
    <w:rsid w:val="00E0415A"/>
    <w:rsid w:val="00E073EB"/>
    <w:rsid w:val="00E44892"/>
    <w:rsid w:val="00E46669"/>
    <w:rsid w:val="00E50EDA"/>
    <w:rsid w:val="00E56E36"/>
    <w:rsid w:val="00F24D0D"/>
    <w:rsid w:val="00F56010"/>
    <w:rsid w:val="00F64355"/>
    <w:rsid w:val="00F67CDD"/>
    <w:rsid w:val="00F956FF"/>
    <w:rsid w:val="00FB56CB"/>
    <w:rsid w:val="00FB710F"/>
    <w:rsid w:val="00FC0FDC"/>
    <w:rsid w:val="00FD1265"/>
    <w:rsid w:val="00FE2456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63314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uiPriority w:val="39"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  <w:style w:type="table" w:styleId="EinfacheTabelle3">
    <w:name w:val="Plain Table 3"/>
    <w:basedOn w:val="NormaleTabelle"/>
    <w:uiPriority w:val="43"/>
    <w:rsid w:val="007D4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D42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4Akzent1">
    <w:name w:val="Grid Table 4 Accent 1"/>
    <w:basedOn w:val="NormaleTabelle"/>
    <w:uiPriority w:val="49"/>
    <w:rsid w:val="007D4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ett">
    <w:name w:val="Strong"/>
    <w:basedOn w:val="Absatz-Standardschriftart"/>
    <w:qFormat/>
    <w:rsid w:val="00856424"/>
    <w:rPr>
      <w:b/>
      <w:bCs/>
    </w:rPr>
  </w:style>
  <w:style w:type="table" w:styleId="EinfacheTabelle5">
    <w:name w:val="Plain Table 5"/>
    <w:basedOn w:val="NormaleTabelle"/>
    <w:uiPriority w:val="45"/>
    <w:rsid w:val="00FB71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5B375-DDE7-410A-A792-32D53FBA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1379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10049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Joel Meier;Laxuschan Yogalingam;Micha Simon;Trachsel Sven;Bucher Jan</dc:creator>
  <cp:lastModifiedBy>Joel Meier</cp:lastModifiedBy>
  <cp:revision>9</cp:revision>
  <cp:lastPrinted>2008-12-21T10:23:00Z</cp:lastPrinted>
  <dcterms:created xsi:type="dcterms:W3CDTF">2018-10-23T08:12:00Z</dcterms:created>
  <dcterms:modified xsi:type="dcterms:W3CDTF">2018-10-23T08:23:00Z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