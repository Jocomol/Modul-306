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7D4BD0">
            <w:pPr>
              <w:snapToGrid w:val="0"/>
              <w:spacing w:before="40" w:after="40"/>
            </w:pPr>
            <w:r>
              <w:t>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  <w:r w:rsidR="007D4BD0">
              <w:t>, Sven Trachsel, Laxushan Yogalingam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  <w:r w:rsidR="003C56F0">
              <w:t>, Stephan Zigerli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Grundversion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Meier, Sven Trachsel, Micha Simon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5 beendet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23.10.2018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Konzeptbericht beendet.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Laxushan Yogalingam, Sven Trachsel, Joel Meier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D212AC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528056929" w:history="1">
        <w:r w:rsidR="00D212AC" w:rsidRPr="00537E41">
          <w:rPr>
            <w:rStyle w:val="Hyperlink"/>
            <w:noProof/>
            <w:kern w:val="32"/>
          </w:rPr>
          <w:t>1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Zusammenfassung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_Toc528056929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3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0" w:history="1">
        <w:r w:rsidR="00D212AC" w:rsidRPr="00537E41">
          <w:rPr>
            <w:rStyle w:val="Hyperlink"/>
            <w:noProof/>
            <w:kern w:val="32"/>
          </w:rPr>
          <w:t>2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Systemanforderungen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_Toc528056930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3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1" w:history="1">
        <w:r w:rsidR="00D212AC" w:rsidRPr="00537E41">
          <w:rPr>
            <w:rStyle w:val="Hyperlink"/>
            <w:noProof/>
            <w:kern w:val="28"/>
          </w:rPr>
          <w:t>2.1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Anforderungen an die Funktionalität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_Toc528056931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3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2" w:history="1">
        <w:r w:rsidR="00D212AC" w:rsidRPr="00537E41">
          <w:rPr>
            <w:rStyle w:val="Hyperlink"/>
            <w:noProof/>
            <w:kern w:val="28"/>
          </w:rPr>
          <w:t>2.2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Anforderungen an die Informationssicherheit und den Datenschutz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_Toc528056932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5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3" w:history="1">
        <w:r w:rsidR="00D212AC" w:rsidRPr="00537E41">
          <w:rPr>
            <w:rStyle w:val="Hyperlink"/>
            <w:noProof/>
            <w:kern w:val="32"/>
          </w:rPr>
          <w:t>3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Systemarchitektur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_Toc528056933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6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4" w:history="1">
        <w:r w:rsidR="00D212AC" w:rsidRPr="00537E41">
          <w:rPr>
            <w:rStyle w:val="Hyperlink"/>
            <w:noProof/>
            <w:kern w:val="28"/>
          </w:rPr>
          <w:t>3.1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Gliederung der Lösung in Module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_Toc528056934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7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5" w:history="1">
        <w:r w:rsidR="00D212AC" w:rsidRPr="00537E41">
          <w:rPr>
            <w:rStyle w:val="Hyperlink"/>
            <w:noProof/>
            <w:kern w:val="28"/>
          </w:rPr>
          <w:t>3.2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Schnittstellen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_Toc528056935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7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6" w:history="1">
        <w:r w:rsidR="00D212AC" w:rsidRPr="00537E41">
          <w:rPr>
            <w:rStyle w:val="Hyperlink"/>
            <w:noProof/>
            <w:kern w:val="32"/>
          </w:rPr>
          <w:t>4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Testkonzept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_Toc528056936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8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7" w:history="1">
        <w:r w:rsidR="00D212AC" w:rsidRPr="00537E41">
          <w:rPr>
            <w:rStyle w:val="Hyperlink"/>
            <w:noProof/>
            <w:kern w:val="32"/>
          </w:rPr>
          <w:t>5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Weiterführung der Projektplanung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_Toc528056937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8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8" w:history="1">
        <w:r w:rsidR="00D212AC" w:rsidRPr="00537E41">
          <w:rPr>
            <w:rStyle w:val="Hyperlink"/>
            <w:noProof/>
            <w:kern w:val="28"/>
          </w:rPr>
          <w:t>5.1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Abgleich von Planung und tatsächlichem Verlauf der Phase Konzept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_Toc528056938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8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39" w:history="1">
        <w:r w:rsidR="00D212AC" w:rsidRPr="00537E41">
          <w:rPr>
            <w:rStyle w:val="Hyperlink"/>
            <w:noProof/>
          </w:rPr>
          <w:t>5.1.1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Abgleichung Risiken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_Toc528056939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8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40" w:history="1">
        <w:r w:rsidR="00D212AC" w:rsidRPr="00537E41">
          <w:rPr>
            <w:rStyle w:val="Hyperlink"/>
            <w:noProof/>
            <w:kern w:val="28"/>
          </w:rPr>
          <w:t>5.2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Aktualisierung der Risikosituation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_Toc528056940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9</w:t>
        </w:r>
        <w:r w:rsidR="00D212AC">
          <w:rPr>
            <w:noProof/>
            <w:webHidden/>
          </w:rPr>
          <w:fldChar w:fldCharType="end"/>
        </w:r>
      </w:hyperlink>
    </w:p>
    <w:p w:rsidR="00D212AC" w:rsidRDefault="000776C2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56941" w:history="1">
        <w:r w:rsidR="00D212AC" w:rsidRPr="00537E41">
          <w:rPr>
            <w:rStyle w:val="Hyperlink"/>
            <w:noProof/>
            <w:kern w:val="28"/>
          </w:rPr>
          <w:t>5.3</w:t>
        </w:r>
        <w:r w:rsidR="00D212A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D212AC" w:rsidRPr="00537E41">
          <w:rPr>
            <w:rStyle w:val="Hyperlink"/>
            <w:noProof/>
          </w:rPr>
          <w:t>Planung der nächsten Phase</w:t>
        </w:r>
        <w:r w:rsidR="00D212AC">
          <w:rPr>
            <w:noProof/>
            <w:webHidden/>
          </w:rPr>
          <w:tab/>
        </w:r>
        <w:r w:rsidR="00D212AC">
          <w:rPr>
            <w:noProof/>
            <w:webHidden/>
          </w:rPr>
          <w:fldChar w:fldCharType="begin"/>
        </w:r>
        <w:r w:rsidR="00D212AC">
          <w:rPr>
            <w:noProof/>
            <w:webHidden/>
          </w:rPr>
          <w:instrText xml:space="preserve"> PAGEREF _Toc528056941 \h </w:instrText>
        </w:r>
        <w:r w:rsidR="00D212AC">
          <w:rPr>
            <w:noProof/>
            <w:webHidden/>
          </w:rPr>
        </w:r>
        <w:r w:rsidR="00D212AC">
          <w:rPr>
            <w:noProof/>
            <w:webHidden/>
          </w:rPr>
          <w:fldChar w:fldCharType="separate"/>
        </w:r>
        <w:r w:rsidR="00D212AC">
          <w:rPr>
            <w:noProof/>
            <w:webHidden/>
          </w:rPr>
          <w:t>9</w:t>
        </w:r>
        <w:r w:rsidR="00D212AC">
          <w:rPr>
            <w:noProof/>
            <w:webHidden/>
          </w:rPr>
          <w:fldChar w:fldCharType="end"/>
        </w:r>
      </w:hyperlink>
    </w:p>
    <w:p w:rsidR="00114661" w:rsidRPr="006423D9" w:rsidRDefault="00A33095" w:rsidP="006423D9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  <w:bookmarkStart w:id="0" w:name="_Toc409788290"/>
      <w:bookmarkStart w:id="1" w:name="_Toc350764388"/>
      <w:r w:rsidR="00114661" w:rsidRPr="006423D9"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528056929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C0FDC" w:rsidP="00FD1265">
      <w:r>
        <w:t xml:space="preserve">Dieses Dokument enthält alle Benötigten Information für die </w:t>
      </w:r>
      <w:r w:rsidR="006423D9">
        <w:t>Entwickler,</w:t>
      </w:r>
      <w:r>
        <w:t xml:space="preserve"> die sie in der Realisierungsphase benötigen. Ebenfalls ist es für den Auftraggeber Interessant der somit nachvollziehen kann wie die Appliance aufgebaut sein wird.</w:t>
      </w:r>
    </w:p>
    <w:p w:rsidR="006423D9" w:rsidRDefault="006423D9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528056930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528056931"/>
      <w:r>
        <w:t>Anforderungen an die Funktionalität</w:t>
      </w:r>
      <w:bookmarkEnd w:id="10"/>
      <w:bookmarkEnd w:id="11"/>
      <w:bookmarkEnd w:id="12"/>
      <w:bookmarkEnd w:id="13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16"/>
        <w:gridCol w:w="2400"/>
        <w:gridCol w:w="2389"/>
        <w:gridCol w:w="2422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3220A6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5"/>
        <w:gridCol w:w="2401"/>
        <w:gridCol w:w="2400"/>
        <w:gridCol w:w="2421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Sie übereinstimmen wird Resultat Nr.1 In die Datenbank gespeichert.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Sonst wird eine Fehlermeldung ausgegeben.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3220A6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316"/>
        <w:gridCol w:w="2444"/>
        <w:gridCol w:w="2422"/>
        <w:gridCol w:w="2445"/>
      </w:tblGrid>
      <w:tr w:rsidR="00BD5C16" w:rsidRPr="00AD66CB" w:rsidTr="0040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54BB8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4017ED">
              <w:rPr>
                <w:b w:val="0"/>
                <w:color w:val="000000" w:themeColor="text1"/>
                <w:shd w:val="clear" w:color="auto" w:fill="DBE5F1" w:themeFill="accent1" w:themeFillTint="33"/>
                <w:lang w:eastAsia="de-CH"/>
              </w:rPr>
              <w:t>freundliche</w:t>
            </w:r>
            <w:r w:rsidRPr="00854BB8">
              <w:rPr>
                <w:b w:val="0"/>
                <w:color w:val="000000" w:themeColor="text1"/>
                <w:lang w:eastAsia="de-CH"/>
              </w:rPr>
              <w:t xml:space="preserve"> Benutzeroberfläche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10"/>
        <w:gridCol w:w="2391"/>
        <w:gridCol w:w="2394"/>
        <w:gridCol w:w="2432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lastRenderedPageBreak/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9"/>
        <w:gridCol w:w="2402"/>
        <w:gridCol w:w="2402"/>
        <w:gridCol w:w="2414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3220A6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28"/>
              <w:gridCol w:w="2334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</w:t>
                  </w:r>
                  <w:r w:rsidR="0097315E">
                    <w:t>a</w:t>
                  </w:r>
                </w:p>
              </w:tc>
            </w:tr>
          </w:tbl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528056932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04"/>
        <w:gridCol w:w="2407"/>
        <w:gridCol w:w="2401"/>
        <w:gridCol w:w="241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8" w:name="_Toc410722967"/>
      <w:bookmarkStart w:id="19" w:name="_Toc378079216"/>
      <w:bookmarkStart w:id="20" w:name="_Toc286322565"/>
      <w:bookmarkStart w:id="21" w:name="_Toc528056933"/>
      <w:r>
        <w:t>Systemarchitektur</w:t>
      </w:r>
      <w:bookmarkEnd w:id="18"/>
      <w:bookmarkEnd w:id="19"/>
      <w:bookmarkEnd w:id="20"/>
      <w:bookmarkEnd w:id="21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339221" cy="4405023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20" cy="44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2" w:name="_Toc410722968"/>
      <w:bookmarkStart w:id="23" w:name="_Toc378079217"/>
      <w:bookmarkStart w:id="24" w:name="_Toc217802592"/>
      <w:bookmarkStart w:id="25" w:name="_Toc528056934"/>
      <w:r>
        <w:lastRenderedPageBreak/>
        <w:t>Gliederung der Lösung in Module</w:t>
      </w:r>
      <w:bookmarkEnd w:id="22"/>
      <w:bookmarkEnd w:id="23"/>
      <w:bookmarkEnd w:id="24"/>
      <w:bookmarkEnd w:id="25"/>
    </w:p>
    <w:tbl>
      <w:tblPr>
        <w:tblStyle w:val="Gitternetztabelle5dunkelAkzent1"/>
        <w:tblW w:w="9724" w:type="dxa"/>
        <w:tblLook w:val="04A0" w:firstRow="1" w:lastRow="0" w:firstColumn="1" w:lastColumn="0" w:noHBand="0" w:noVBand="1"/>
      </w:tblPr>
      <w:tblGrid>
        <w:gridCol w:w="538"/>
        <w:gridCol w:w="2414"/>
        <w:gridCol w:w="2395"/>
        <w:gridCol w:w="4377"/>
      </w:tblGrid>
      <w:tr w:rsidR="00CD60A8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CD60A8" w:rsidP="00FD1265">
            <w:r>
              <w:t>Nr.</w:t>
            </w:r>
          </w:p>
        </w:tc>
        <w:tc>
          <w:tcPr>
            <w:tcW w:w="241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395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377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14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395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377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573D0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Merge/>
          </w:tcPr>
          <w:p w:rsidR="00F56010" w:rsidRDefault="00F56010" w:rsidP="00FD1265"/>
        </w:tc>
        <w:tc>
          <w:tcPr>
            <w:tcW w:w="2414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5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F56010" w:rsidP="00FD1265">
            <w:r>
              <w:t>2</w:t>
            </w:r>
          </w:p>
        </w:tc>
        <w:tc>
          <w:tcPr>
            <w:tcW w:w="2414" w:type="dxa"/>
            <w:shd w:val="clear" w:color="auto" w:fill="DBE5F1" w:themeFill="accent1" w:themeFillTint="33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395" w:type="dxa"/>
            <w:shd w:val="clear" w:color="auto" w:fill="DBE5F1" w:themeFill="accent1" w:themeFillTint="33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377" w:type="dxa"/>
            <w:shd w:val="clear" w:color="auto" w:fill="DBE5F1" w:themeFill="accent1" w:themeFillTint="33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573D0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CD60A8" w:rsidRDefault="00F56010" w:rsidP="00FD1265">
            <w:r>
              <w:t>3</w:t>
            </w:r>
          </w:p>
        </w:tc>
        <w:tc>
          <w:tcPr>
            <w:tcW w:w="2414" w:type="dxa"/>
            <w:shd w:val="clear" w:color="auto" w:fill="B8CCE4" w:themeFill="accent1" w:themeFillTint="66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395" w:type="dxa"/>
            <w:shd w:val="clear" w:color="auto" w:fill="B8CCE4" w:themeFill="accent1" w:themeFillTint="66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377" w:type="dxa"/>
            <w:shd w:val="clear" w:color="auto" w:fill="B8CCE4" w:themeFill="accent1" w:themeFillTint="66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6" w:name="_Toc410722969"/>
      <w:bookmarkStart w:id="27" w:name="_Toc378079218"/>
      <w:bookmarkStart w:id="28" w:name="_Toc217802593"/>
      <w:bookmarkStart w:id="29" w:name="_Toc528056935"/>
      <w:r>
        <w:t>Schnittstellen</w:t>
      </w:r>
      <w:bookmarkEnd w:id="26"/>
      <w:bookmarkEnd w:id="27"/>
      <w:bookmarkEnd w:id="28"/>
      <w:bookmarkEnd w:id="29"/>
    </w:p>
    <w:tbl>
      <w:tblPr>
        <w:tblStyle w:val="Gitternetztabelle5dunkelAkzent1"/>
        <w:tblW w:w="9724" w:type="dxa"/>
        <w:tblLook w:val="04A0" w:firstRow="1" w:lastRow="0" w:firstColumn="1" w:lastColumn="0" w:noHBand="0" w:noVBand="1"/>
      </w:tblPr>
      <w:tblGrid>
        <w:gridCol w:w="538"/>
        <w:gridCol w:w="1677"/>
        <w:gridCol w:w="2133"/>
        <w:gridCol w:w="2393"/>
        <w:gridCol w:w="2983"/>
      </w:tblGrid>
      <w:tr w:rsidR="000E219D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Nr.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3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39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983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S1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393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Scripts parsen am </w:t>
            </w:r>
            <w:proofErr w:type="spellStart"/>
            <w:r>
              <w:t>ende</w:t>
            </w:r>
            <w:proofErr w:type="spellEnd"/>
            <w:r>
              <w:t xml:space="preserve">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298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573D09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S2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393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2983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219D" w:rsidRDefault="00C64C85" w:rsidP="00FD1265">
            <w:r>
              <w:t>S3</w:t>
            </w:r>
          </w:p>
        </w:tc>
        <w:tc>
          <w:tcPr>
            <w:tcW w:w="1677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33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393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2983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573D09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073EB" w:rsidRDefault="00E073EB" w:rsidP="00FD1265">
            <w:r>
              <w:t>S4</w:t>
            </w:r>
          </w:p>
        </w:tc>
        <w:tc>
          <w:tcPr>
            <w:tcW w:w="1677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33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393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2983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73D09" w:rsidRDefault="00573D09" w:rsidP="00FD1265"/>
    <w:p w:rsidR="005D07BD" w:rsidRDefault="00573D09" w:rsidP="00573D09">
      <w:pPr>
        <w:suppressAutoHyphens w:val="0"/>
      </w:pPr>
      <w:r>
        <w:br w:type="page"/>
      </w: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0" w:name="_Toc528056936"/>
      <w:r>
        <w:lastRenderedPageBreak/>
        <w:t>Testkonzept</w:t>
      </w:r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293"/>
        <w:gridCol w:w="3482"/>
        <w:gridCol w:w="162"/>
        <w:gridCol w:w="3664"/>
      </w:tblGrid>
      <w:tr w:rsidR="00573D09" w:rsidTr="0057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Ziel</w:t>
            </w:r>
          </w:p>
        </w:tc>
        <w:tc>
          <w:tcPr>
            <w:tcW w:w="3482" w:type="dxa"/>
          </w:tcPr>
          <w:p w:rsidR="00573D09" w:rsidRDefault="00573D09" w:rsidP="004A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</w:t>
            </w:r>
          </w:p>
        </w:tc>
        <w:tc>
          <w:tcPr>
            <w:tcW w:w="3826" w:type="dxa"/>
            <w:gridSpan w:val="2"/>
          </w:tcPr>
          <w:p w:rsidR="00573D09" w:rsidRDefault="00573D09" w:rsidP="004A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Erfüllungsbedingung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A1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Überprüfung des </w:t>
            </w:r>
            <w:proofErr w:type="spellStart"/>
            <w:r>
              <w:t>Cron</w:t>
            </w:r>
            <w:proofErr w:type="spellEnd"/>
            <w:r>
              <w:t xml:space="preserve">-Jobs in den </w:t>
            </w:r>
            <w:proofErr w:type="spellStart"/>
            <w:r>
              <w:t>Cron</w:t>
            </w:r>
            <w:proofErr w:type="spellEnd"/>
            <w:r>
              <w:t>-Einstellungen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werden regelmässig ausgeführt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A2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Änderung im Netzwerk während zwischen 2 Durchläufen vornehmen, wenn ein Fehler angezeigt wird ist der Test ok.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A3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Vergleich der Webseite mit dem Mockup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A4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Software durchgehen und mithilfe von Google die Lizenzen herausfinden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 Lizenz ist eine Freeware Lizenz.</w:t>
            </w:r>
          </w:p>
        </w:tc>
      </w:tr>
      <w:tr w:rsidR="00573D09" w:rsidTr="0057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A5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Überprüfen ob die Dokumentationen vorhanden sind und deren Qualität stimmt.</w:t>
            </w:r>
          </w:p>
        </w:tc>
        <w:tc>
          <w:tcPr>
            <w:tcW w:w="3664" w:type="dxa"/>
          </w:tcPr>
          <w:p w:rsidR="00573D09" w:rsidRDefault="00573D09" w:rsidP="004A1798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Schnittstellen und deren Funktion sind gut dokumentiert</w:t>
            </w:r>
          </w:p>
          <w:p w:rsidR="00573D09" w:rsidRDefault="00573D09" w:rsidP="004A1798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einzelnen Scripts sind gut dokumentiert</w:t>
            </w:r>
          </w:p>
        </w:tc>
      </w:tr>
      <w:tr w:rsidR="00573D09" w:rsidTr="00573D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573D09" w:rsidRDefault="00573D09" w:rsidP="004A1798">
            <w:r>
              <w:t>A6</w:t>
            </w:r>
          </w:p>
        </w:tc>
        <w:tc>
          <w:tcPr>
            <w:tcW w:w="3644" w:type="dxa"/>
            <w:gridSpan w:val="2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Aufrufen der Webseite, eintippen eines falschen Passwortes, eintippen des richtigen Passwortes.</w:t>
            </w:r>
          </w:p>
        </w:tc>
        <w:tc>
          <w:tcPr>
            <w:tcW w:w="3664" w:type="dxa"/>
          </w:tcPr>
          <w:p w:rsidR="00573D09" w:rsidRDefault="00573D09" w:rsidP="004A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Webseite kann nur benutzt </w:t>
            </w:r>
            <w:proofErr w:type="gramStart"/>
            <w:r>
              <w:t>werden</w:t>
            </w:r>
            <w:proofErr w:type="gramEnd"/>
            <w:r>
              <w:t xml:space="preserve"> wenn das korrekte Passwort eingegeben wird.</w:t>
            </w:r>
          </w:p>
        </w:tc>
      </w:tr>
    </w:tbl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1" w:name="_Toc410722971"/>
      <w:bookmarkStart w:id="32" w:name="_Toc378079220"/>
      <w:bookmarkStart w:id="33" w:name="_Toc528056937"/>
      <w:r>
        <w:t>Weiterführ</w:t>
      </w:r>
      <w:r w:rsidR="00FD1265">
        <w:t>ung der Projektplanung</w:t>
      </w:r>
      <w:bookmarkEnd w:id="31"/>
      <w:bookmarkEnd w:id="32"/>
      <w:bookmarkEnd w:id="33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4" w:name="_Toc410722972"/>
      <w:bookmarkStart w:id="35" w:name="_Toc378079221"/>
      <w:bookmarkStart w:id="36" w:name="_Toc528056938"/>
      <w:r w:rsidRPr="005D07BD">
        <w:t>Abgleich von Planung und tatsächlichem Verlauf der Phase</w:t>
      </w:r>
      <w:bookmarkEnd w:id="34"/>
      <w:bookmarkEnd w:id="35"/>
      <w:r w:rsidR="005D07BD">
        <w:t xml:space="preserve"> Konzept</w:t>
      </w:r>
      <w:bookmarkEnd w:id="36"/>
    </w:p>
    <w:p w:rsidR="00121FCF" w:rsidRPr="00121FCF" w:rsidRDefault="00121FCF" w:rsidP="00121FCF">
      <w:pPr>
        <w:pStyle w:val="berschrift3"/>
        <w:numPr>
          <w:ilvl w:val="0"/>
          <w:numId w:val="0"/>
        </w:numPr>
      </w:pPr>
      <w:bookmarkStart w:id="37" w:name="_Toc528056939"/>
      <w:r>
        <w:t>5.1.1</w:t>
      </w:r>
      <w:r>
        <w:tab/>
        <w:t>Abgleichung Risiken</w:t>
      </w:r>
      <w:bookmarkEnd w:id="37"/>
    </w:p>
    <w:tbl>
      <w:tblPr>
        <w:tblStyle w:val="Gitternetztabelle4Akzent1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AE0435" w:rsidTr="00AE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Nr.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 / Massnahmen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01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Massnahmen wurden ergriffen und die Verzögerungen wurden beseitigt.</w:t>
            </w:r>
          </w:p>
        </w:tc>
      </w:tr>
      <w:tr w:rsidR="00AE0435" w:rsidTr="00AE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03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 wurden ergriffen die Mitarbeiter verstehen das Projekt mehr und haben sich auch dafür zu Fragen.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04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Teams wurden neu gestaltet damit die Stärken von fast jedem Optimal genutzt werden können.</w:t>
            </w:r>
          </w:p>
        </w:tc>
      </w:tr>
    </w:tbl>
    <w:p w:rsidR="00573D09" w:rsidRDefault="00573D09" w:rsidP="00FD1265">
      <w:pPr>
        <w:pStyle w:val="Textkrper"/>
      </w:pPr>
    </w:p>
    <w:p w:rsidR="00573D09" w:rsidRDefault="00573D09">
      <w:pPr>
        <w:suppressAutoHyphens w:val="0"/>
      </w:pPr>
      <w:r>
        <w:br w:type="page"/>
      </w:r>
    </w:p>
    <w:p w:rsidR="00FD1265" w:rsidRDefault="00FD1265" w:rsidP="00FD1265">
      <w:pPr>
        <w:pStyle w:val="Textkrper"/>
      </w:pPr>
    </w:p>
    <w:p w:rsidR="00FD1265" w:rsidRPr="00856424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528056940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tbl>
      <w:tblPr>
        <w:tblStyle w:val="Gitternetztabelle4Akzent1"/>
        <w:tblW w:w="9853" w:type="dxa"/>
        <w:tblLook w:val="04A0" w:firstRow="1" w:lastRow="0" w:firstColumn="1" w:lastColumn="0" w:noHBand="0" w:noVBand="1"/>
      </w:tblPr>
      <w:tblGrid>
        <w:gridCol w:w="772"/>
        <w:gridCol w:w="2171"/>
        <w:gridCol w:w="1842"/>
        <w:gridCol w:w="1963"/>
        <w:gridCol w:w="1606"/>
        <w:gridCol w:w="1499"/>
      </w:tblGrid>
      <w:tr w:rsidR="00856424" w:rsidRPr="006A7DBF" w:rsidTr="008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Nr.</w:t>
            </w:r>
          </w:p>
        </w:tc>
        <w:tc>
          <w:tcPr>
            <w:tcW w:w="2171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Risikobeschreibung</w:t>
            </w:r>
          </w:p>
        </w:tc>
        <w:tc>
          <w:tcPr>
            <w:tcW w:w="1842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499" w:type="dxa"/>
          </w:tcPr>
          <w:p w:rsidR="00856424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Eingetreten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01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Uneinigkeit bei der Durchsetzung des Projektes.</w:t>
            </w:r>
          </w:p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Verzögerungen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Projektleiter informieren. Weiters Vorgehen Besprechen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>
              <w:t>02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Schlecht aufgeteilte Arbeit. Dies wird zu Langeweile und zu Ablenkung führen.</w:t>
            </w:r>
          </w:p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Verzögerung und genervte Mitarbeiter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besser verteilen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03 (NEU)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Einige Mitarbeiter verstehen nicht was ihre Arbeit beziehungsweise das Ziel der Arbeit ist.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Gelangweilte Arbeiter, Gestresster Projektleiter</w:t>
            </w:r>
          </w:p>
        </w:tc>
        <w:tc>
          <w:tcPr>
            <w:tcW w:w="1963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Erklärt Arbeiter die Aufgabe.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04 (NEU)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Schlechte Rollenverteilun</w:t>
            </w:r>
            <w:r w:rsidR="00AE0435">
              <w:rPr>
                <w:rStyle w:val="Fett"/>
                <w:b w:val="0"/>
              </w:rPr>
              <w:t>g.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ett"/>
                <w:b w:val="0"/>
              </w:rPr>
              <w:t xml:space="preserve">Dies </w:t>
            </w:r>
            <w:r w:rsidR="00AE0435">
              <w:rPr>
                <w:rStyle w:val="Fett"/>
                <w:b w:val="0"/>
              </w:rPr>
              <w:t>kann dazu führen das das Team merkt das seine Rollen schlecht verteilt sind.</w:t>
            </w:r>
          </w:p>
        </w:tc>
        <w:tc>
          <w:tcPr>
            <w:tcW w:w="1963" w:type="dxa"/>
          </w:tcPr>
          <w:p w:rsidR="00856424" w:rsidRDefault="00AE0435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Teamrollen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75AD0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75AD0" w:rsidRDefault="00875AD0" w:rsidP="003220A6">
            <w:r>
              <w:t>05 (NEU)</w:t>
            </w:r>
          </w:p>
        </w:tc>
        <w:tc>
          <w:tcPr>
            <w:tcW w:w="2171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Jemand ist krank in der Realisierungsphase.</w:t>
            </w:r>
          </w:p>
        </w:tc>
        <w:tc>
          <w:tcPr>
            <w:tcW w:w="1842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 Team ist unvollständig oder im Fall von Sven am 30.10 (siehe unten) ist das ganze Team für ein Tag weg.</w:t>
            </w:r>
          </w:p>
        </w:tc>
        <w:tc>
          <w:tcPr>
            <w:tcW w:w="1963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Umplanung der Zuständigkeiten.</w:t>
            </w:r>
          </w:p>
        </w:tc>
        <w:tc>
          <w:tcPr>
            <w:tcW w:w="1606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</w:tbl>
    <w:p w:rsidR="00FD1265" w:rsidRDefault="00FD1265" w:rsidP="00FD1265">
      <w:pPr>
        <w:pStyle w:val="Zweittrakt"/>
      </w:pPr>
    </w:p>
    <w:p w:rsidR="00D622B7" w:rsidRPr="00D622B7" w:rsidRDefault="00FD1265" w:rsidP="00D622B7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528056941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tbl>
      <w:tblPr>
        <w:tblStyle w:val="Gitternetztabelle5dunkelAkzent1"/>
        <w:tblW w:w="10413" w:type="dxa"/>
        <w:tblLook w:val="04A0" w:firstRow="1" w:lastRow="0" w:firstColumn="1" w:lastColumn="0" w:noHBand="0" w:noVBand="1"/>
      </w:tblPr>
      <w:tblGrid>
        <w:gridCol w:w="2603"/>
        <w:gridCol w:w="2603"/>
        <w:gridCol w:w="2603"/>
        <w:gridCol w:w="2604"/>
      </w:tblGrid>
      <w:tr w:rsidR="00FB710F" w:rsidTr="00FB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1 30.10.2018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2 6.11.2018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3 13.11.2018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Datensicherung</w:t>
            </w:r>
          </w:p>
        </w:tc>
        <w:tc>
          <w:tcPr>
            <w:tcW w:w="2603" w:type="dxa"/>
          </w:tcPr>
          <w:p w:rsidR="00FB710F" w:rsidRPr="009767BC" w:rsidRDefault="00877522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Joel</w:t>
            </w:r>
            <w:r w:rsidR="00FB710F">
              <w:rPr>
                <w:color w:val="00B050"/>
              </w:rPr>
              <w:t xml:space="preserve"> </w:t>
            </w:r>
            <w:r w:rsidR="00FB710F">
              <w:t xml:space="preserve">/ </w:t>
            </w:r>
            <w:r>
              <w:rPr>
                <w:color w:val="FF0000"/>
              </w:rPr>
              <w:t>Joel</w:t>
            </w:r>
            <w:r w:rsidR="009767BC">
              <w:rPr>
                <w:color w:val="FF0000"/>
              </w:rPr>
              <w:t xml:space="preserve"> </w:t>
            </w:r>
            <w:r w:rsidR="009767BC">
              <w:t>(3 Stunden)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B710F" w:rsidTr="00FB71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Datenbeschaffung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 w:rsidR="00877522">
              <w:rPr>
                <w:color w:val="00B050"/>
              </w:rPr>
              <w:t>Sven</w:t>
            </w:r>
            <w:r w:rsidR="009767BC">
              <w:rPr>
                <w:color w:val="00B050"/>
              </w:rPr>
              <w:t xml:space="preserve"> </w:t>
            </w:r>
            <w:r w:rsidR="009767BC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Jan </w:t>
            </w:r>
            <w:r>
              <w:t xml:space="preserve">/ </w:t>
            </w:r>
            <w:r w:rsidRPr="00FB710F">
              <w:rPr>
                <w:color w:val="FF0000"/>
              </w:rPr>
              <w:t xml:space="preserve">Sven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Frontend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>Laxushan</w:t>
            </w:r>
            <w:r w:rsidR="001F56EE">
              <w:rPr>
                <w:color w:val="00B050"/>
              </w:rPr>
              <w:t xml:space="preserve"> </w:t>
            </w:r>
            <w:r w:rsidR="001F56EE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 xml:space="preserve">Laxushan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10F">
              <w:rPr>
                <w:color w:val="FF0000"/>
              </w:rPr>
              <w:t xml:space="preserve">Micha </w:t>
            </w:r>
            <w:r>
              <w:t xml:space="preserve">/ </w:t>
            </w:r>
            <w:r w:rsidRPr="00FB710F">
              <w:rPr>
                <w:color w:val="FF0000"/>
              </w:rPr>
              <w:t xml:space="preserve">Laxushan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</w:tbl>
    <w:p w:rsidR="00FB710F" w:rsidRDefault="00FB710F" w:rsidP="00D622B7">
      <w:pPr>
        <w:pStyle w:val="Textkrper"/>
        <w:spacing w:after="0"/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28"/>
        <w:gridCol w:w="7699"/>
      </w:tblGrid>
      <w:tr w:rsidR="00FB710F" w:rsidTr="0054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7" w:type="dxa"/>
            <w:gridSpan w:val="2"/>
          </w:tcPr>
          <w:p w:rsidR="00FB710F" w:rsidRDefault="00FB710F" w:rsidP="00D622B7">
            <w:pPr>
              <w:pStyle w:val="Textkrper"/>
              <w:spacing w:after="0"/>
            </w:pPr>
            <w:r>
              <w:t>Legende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Zuständig für die Realisierung</w:t>
            </w:r>
          </w:p>
        </w:tc>
      </w:tr>
      <w:tr w:rsidR="00FB710F" w:rsidTr="0087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 für das Testing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</w:rPr>
            </w:pPr>
            <w:r>
              <w:rPr>
                <w:i/>
              </w:rPr>
              <w:t>Name*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 diesem Tag variabel an mehreren Orten eingesetzt und hat dort eine Unterstützende Rolle.</w:t>
            </w:r>
          </w:p>
        </w:tc>
      </w:tr>
    </w:tbl>
    <w:p w:rsidR="00FB710F" w:rsidRDefault="00FB710F" w:rsidP="00D622B7">
      <w:pPr>
        <w:pStyle w:val="Textkrper"/>
        <w:spacing w:after="0"/>
      </w:pPr>
    </w:p>
    <w:p w:rsidR="00A07205" w:rsidRDefault="00A07205" w:rsidP="00D622B7">
      <w:pPr>
        <w:pStyle w:val="Textkrper"/>
        <w:spacing w:after="0"/>
      </w:pPr>
      <w:r>
        <w:t>Unterschrift Auftraggeber:</w:t>
      </w:r>
    </w:p>
    <w:p w:rsidR="00A07205" w:rsidRDefault="00A07205" w:rsidP="00D622B7">
      <w:pPr>
        <w:pStyle w:val="Textkrper"/>
        <w:spacing w:after="0"/>
      </w:pPr>
      <w:bookmarkStart w:id="44" w:name="_GoBack"/>
      <w:bookmarkEnd w:id="44"/>
    </w:p>
    <w:p w:rsidR="00A07205" w:rsidRDefault="00A07205" w:rsidP="00D622B7">
      <w:pPr>
        <w:pStyle w:val="Textkrper"/>
        <w:spacing w:after="0"/>
      </w:pPr>
    </w:p>
    <w:p w:rsidR="00A07205" w:rsidRDefault="00A07205" w:rsidP="00D622B7">
      <w:pPr>
        <w:pStyle w:val="Textkrper"/>
        <w:spacing w:after="0"/>
      </w:pPr>
      <w:r>
        <w:t>_______________________</w:t>
      </w: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5568513" cy="7085078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51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6C2" w:rsidRDefault="000776C2">
      <w:r>
        <w:separator/>
      </w:r>
    </w:p>
  </w:endnote>
  <w:endnote w:type="continuationSeparator" w:id="0">
    <w:p w:rsidR="000776C2" w:rsidRDefault="0007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0A6" w:rsidRDefault="003220A6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01"/>
      <w:gridCol w:w="3227"/>
      <w:gridCol w:w="3209"/>
    </w:tblGrid>
    <w:tr w:rsidR="003220A6" w:rsidTr="005A36ED">
      <w:tc>
        <w:tcPr>
          <w:tcW w:w="3259" w:type="dxa"/>
          <w:shd w:val="clear" w:color="auto" w:fill="auto"/>
        </w:tcPr>
        <w:p w:rsidR="003220A6" w:rsidRPr="005A36ED" w:rsidRDefault="003220A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r w:rsidR="003C56F0">
            <w:rPr>
              <w:sz w:val="20"/>
              <w:szCs w:val="20"/>
            </w:rPr>
            <w:t>23.10.2018</w:t>
          </w: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3220A6" w:rsidRPr="00810BEE" w:rsidRDefault="003220A6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3220A6" w:rsidRPr="005A36ED" w:rsidTr="005A36ED">
      <w:tc>
        <w:tcPr>
          <w:tcW w:w="3259" w:type="dxa"/>
          <w:shd w:val="clear" w:color="auto" w:fill="auto"/>
        </w:tcPr>
        <w:p w:rsidR="003220A6" w:rsidRPr="009073B5" w:rsidRDefault="003220A6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3220A6" w:rsidRDefault="003220A6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6C2" w:rsidRDefault="000776C2">
      <w:r>
        <w:separator/>
      </w:r>
    </w:p>
  </w:footnote>
  <w:footnote w:type="continuationSeparator" w:id="0">
    <w:p w:rsidR="000776C2" w:rsidRDefault="0007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43"/>
      <w:gridCol w:w="4794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Network Snapshot Appliance</w:t>
          </w:r>
        </w:p>
        <w:p w:rsidR="003220A6" w:rsidRDefault="003220A6" w:rsidP="005A36ED">
          <w:pPr>
            <w:pStyle w:val="Kopfzeile"/>
            <w:jc w:val="right"/>
          </w:pPr>
          <w:r>
            <w:t>Konzeptbericht</w:t>
          </w:r>
        </w:p>
      </w:tc>
    </w:tr>
  </w:tbl>
  <w:p w:rsidR="003220A6" w:rsidRPr="009073B5" w:rsidRDefault="003220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&lt;Projektname&gt;</w:t>
          </w:r>
        </w:p>
        <w:p w:rsidR="003220A6" w:rsidRDefault="003220A6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3220A6" w:rsidRDefault="003220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7"/>
    <w:rsid w:val="00004FF5"/>
    <w:rsid w:val="000116D1"/>
    <w:rsid w:val="00012856"/>
    <w:rsid w:val="000133FD"/>
    <w:rsid w:val="00022898"/>
    <w:rsid w:val="00024AD8"/>
    <w:rsid w:val="000776C2"/>
    <w:rsid w:val="000A180A"/>
    <w:rsid w:val="000B5EA7"/>
    <w:rsid w:val="000C5ED3"/>
    <w:rsid w:val="000E219D"/>
    <w:rsid w:val="001043CB"/>
    <w:rsid w:val="00114661"/>
    <w:rsid w:val="00121FCF"/>
    <w:rsid w:val="00123093"/>
    <w:rsid w:val="001501D4"/>
    <w:rsid w:val="00170ED5"/>
    <w:rsid w:val="00172762"/>
    <w:rsid w:val="00173065"/>
    <w:rsid w:val="001C16E2"/>
    <w:rsid w:val="001E119F"/>
    <w:rsid w:val="001F56EE"/>
    <w:rsid w:val="001F706A"/>
    <w:rsid w:val="00217D6E"/>
    <w:rsid w:val="002259D2"/>
    <w:rsid w:val="00254D4D"/>
    <w:rsid w:val="00257E57"/>
    <w:rsid w:val="002731A7"/>
    <w:rsid w:val="00273AC7"/>
    <w:rsid w:val="00277CC8"/>
    <w:rsid w:val="00287194"/>
    <w:rsid w:val="002979C5"/>
    <w:rsid w:val="002A0D7B"/>
    <w:rsid w:val="002F58F8"/>
    <w:rsid w:val="003220A6"/>
    <w:rsid w:val="00322274"/>
    <w:rsid w:val="00322E48"/>
    <w:rsid w:val="0037586A"/>
    <w:rsid w:val="003A3249"/>
    <w:rsid w:val="003A7A3C"/>
    <w:rsid w:val="003C56F0"/>
    <w:rsid w:val="004017ED"/>
    <w:rsid w:val="00402D80"/>
    <w:rsid w:val="00415ADE"/>
    <w:rsid w:val="004219D0"/>
    <w:rsid w:val="00432B62"/>
    <w:rsid w:val="00450F25"/>
    <w:rsid w:val="004A2A4D"/>
    <w:rsid w:val="004C309B"/>
    <w:rsid w:val="004D05BB"/>
    <w:rsid w:val="004F63CB"/>
    <w:rsid w:val="004F6CEE"/>
    <w:rsid w:val="00543E0E"/>
    <w:rsid w:val="00547D7C"/>
    <w:rsid w:val="00551ECD"/>
    <w:rsid w:val="005722DE"/>
    <w:rsid w:val="00573D09"/>
    <w:rsid w:val="00585FB6"/>
    <w:rsid w:val="005A36ED"/>
    <w:rsid w:val="005D07BD"/>
    <w:rsid w:val="005F5B71"/>
    <w:rsid w:val="006074AF"/>
    <w:rsid w:val="006306FE"/>
    <w:rsid w:val="006423D9"/>
    <w:rsid w:val="00672B24"/>
    <w:rsid w:val="00673BC5"/>
    <w:rsid w:val="006942F1"/>
    <w:rsid w:val="006D19F4"/>
    <w:rsid w:val="006E5967"/>
    <w:rsid w:val="00700AB6"/>
    <w:rsid w:val="007051A7"/>
    <w:rsid w:val="0070603E"/>
    <w:rsid w:val="00720F63"/>
    <w:rsid w:val="007876D9"/>
    <w:rsid w:val="007A471B"/>
    <w:rsid w:val="007A6F4A"/>
    <w:rsid w:val="007B4953"/>
    <w:rsid w:val="007C7AC3"/>
    <w:rsid w:val="007D4269"/>
    <w:rsid w:val="007D4BD0"/>
    <w:rsid w:val="00810BEE"/>
    <w:rsid w:val="00812F86"/>
    <w:rsid w:val="008136A0"/>
    <w:rsid w:val="00813FB2"/>
    <w:rsid w:val="00831A33"/>
    <w:rsid w:val="00846B6B"/>
    <w:rsid w:val="00854BB8"/>
    <w:rsid w:val="00854F1A"/>
    <w:rsid w:val="00856424"/>
    <w:rsid w:val="00857266"/>
    <w:rsid w:val="00863BFF"/>
    <w:rsid w:val="00875AD0"/>
    <w:rsid w:val="00877522"/>
    <w:rsid w:val="00883BD9"/>
    <w:rsid w:val="0088737C"/>
    <w:rsid w:val="008E0FA8"/>
    <w:rsid w:val="009073B5"/>
    <w:rsid w:val="00941317"/>
    <w:rsid w:val="00950A21"/>
    <w:rsid w:val="0097315E"/>
    <w:rsid w:val="009767BC"/>
    <w:rsid w:val="009A11C1"/>
    <w:rsid w:val="009D55BC"/>
    <w:rsid w:val="00A07205"/>
    <w:rsid w:val="00A33095"/>
    <w:rsid w:val="00A847C4"/>
    <w:rsid w:val="00AC4CC2"/>
    <w:rsid w:val="00AD66CB"/>
    <w:rsid w:val="00AE0435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212AC"/>
    <w:rsid w:val="00D42B15"/>
    <w:rsid w:val="00D43AB6"/>
    <w:rsid w:val="00D622B7"/>
    <w:rsid w:val="00D6420D"/>
    <w:rsid w:val="00D6458D"/>
    <w:rsid w:val="00D6492E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0EDA"/>
    <w:rsid w:val="00E56E36"/>
    <w:rsid w:val="00F24D0D"/>
    <w:rsid w:val="00F56010"/>
    <w:rsid w:val="00F64355"/>
    <w:rsid w:val="00F67CDD"/>
    <w:rsid w:val="00F956FF"/>
    <w:rsid w:val="00FB56CB"/>
    <w:rsid w:val="00FB710F"/>
    <w:rsid w:val="00FC0FDC"/>
    <w:rsid w:val="00FD1265"/>
    <w:rsid w:val="00FE2456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E0695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uiPriority w:val="39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ett">
    <w:name w:val="Strong"/>
    <w:basedOn w:val="Absatz-Standardschriftart"/>
    <w:qFormat/>
    <w:rsid w:val="00856424"/>
    <w:rPr>
      <w:b/>
      <w:bCs/>
    </w:rPr>
  </w:style>
  <w:style w:type="table" w:styleId="EinfacheTabelle5">
    <w:name w:val="Plain Table 5"/>
    <w:basedOn w:val="NormaleTabelle"/>
    <w:uiPriority w:val="45"/>
    <w:rsid w:val="00FB71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1D178-BC3D-4782-ACEC-53E38486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1384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10089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Joel Meier;Laxuschan Yogalingam;Micha Simon;Trachsel Sven;Bucher Jan</dc:creator>
  <cp:lastModifiedBy>Joel Meier</cp:lastModifiedBy>
  <cp:revision>12</cp:revision>
  <cp:lastPrinted>2008-12-21T10:23:00Z</cp:lastPrinted>
  <dcterms:created xsi:type="dcterms:W3CDTF">2018-10-23T08:12:00Z</dcterms:created>
  <dcterms:modified xsi:type="dcterms:W3CDTF">2018-10-23T09:34:00Z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