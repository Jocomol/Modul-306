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3095" w:rsidRPr="00185085" w:rsidRDefault="00A33095">
      <w:pPr>
        <w:pStyle w:val="CDBTitel"/>
      </w:pPr>
    </w:p>
    <w:p w:rsidR="001501D4" w:rsidRPr="00185085" w:rsidRDefault="00E0415A">
      <w:pPr>
        <w:pStyle w:val="CDBTitel"/>
      </w:pPr>
      <w:r w:rsidRPr="00185085">
        <w:t>Studie</w:t>
      </w:r>
    </w:p>
    <w:p w:rsidR="001501D4" w:rsidRPr="00185085" w:rsidRDefault="001501D4">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7251"/>
      </w:tblGrid>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6E5967">
            <w:pPr>
              <w:snapToGrid w:val="0"/>
              <w:spacing w:before="40" w:after="40"/>
              <w:jc w:val="right"/>
              <w:rPr>
                <w:b/>
                <w:color w:val="FFFFFF"/>
              </w:rPr>
            </w:pPr>
            <w:r w:rsidRPr="00185085">
              <w:rPr>
                <w:b/>
                <w:color w:val="FFFFFF"/>
              </w:rPr>
              <w:t xml:space="preserve">Status </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E312F8" w:rsidP="0075440F">
            <w:pPr>
              <w:snapToGrid w:val="0"/>
              <w:spacing w:before="40" w:after="40"/>
            </w:pPr>
            <w:r w:rsidRPr="00185085">
              <w:t>In Arbeit</w:t>
            </w:r>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Projektname</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75440F" w:rsidP="0075440F">
            <w:pPr>
              <w:snapToGrid w:val="0"/>
              <w:spacing w:before="40" w:after="40"/>
              <w:rPr>
                <w:b/>
                <w:color w:val="FFFFFF"/>
              </w:rPr>
            </w:pPr>
            <w:r w:rsidRPr="00185085">
              <w:t>Network Snapshot Appliance</w:t>
            </w:r>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Projektleiter</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75440F">
            <w:pPr>
              <w:snapToGrid w:val="0"/>
              <w:spacing w:before="40" w:after="40"/>
              <w:rPr>
                <w:b/>
                <w:color w:val="FFFFFF"/>
              </w:rPr>
            </w:pPr>
            <w:r w:rsidRPr="00185085">
              <w:t>Joel Meier</w:t>
            </w:r>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Auftraggeber</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75440F">
            <w:pPr>
              <w:snapToGrid w:val="0"/>
              <w:spacing w:before="40" w:after="40"/>
              <w:rPr>
                <w:b/>
                <w:color w:val="FFFFFF"/>
              </w:rPr>
            </w:pPr>
            <w:r w:rsidRPr="00185085">
              <w:t>Stephan Zigerli</w:t>
            </w:r>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Autor</w:t>
            </w:r>
            <w:r w:rsidR="006E5967" w:rsidRPr="00185085">
              <w:rPr>
                <w:b/>
                <w:color w:val="FFFFFF"/>
              </w:rPr>
              <w:t>en</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75440F">
            <w:pPr>
              <w:snapToGrid w:val="0"/>
              <w:spacing w:before="40" w:after="40"/>
              <w:rPr>
                <w:b/>
                <w:color w:val="FFFFFF"/>
              </w:rPr>
            </w:pPr>
            <w:r w:rsidRPr="00185085">
              <w:t>Joel Meier; Micha Simon; Jan Bucher; Laxushan Yogalingam; Sven Trachsel</w:t>
            </w:r>
          </w:p>
        </w:tc>
      </w:tr>
      <w:tr w:rsidR="001501D4" w:rsidRPr="00185085">
        <w:tc>
          <w:tcPr>
            <w:tcW w:w="2388" w:type="dxa"/>
            <w:tcBorders>
              <w:left w:val="single" w:sz="4" w:space="0" w:color="FFFFFF"/>
              <w:bottom w:val="single" w:sz="4" w:space="0" w:color="FFFFFF"/>
            </w:tcBorders>
            <w:shd w:val="clear" w:color="auto" w:fill="333399"/>
            <w:vAlign w:val="center"/>
          </w:tcPr>
          <w:p w:rsidR="001501D4" w:rsidRPr="00185085" w:rsidRDefault="001501D4">
            <w:pPr>
              <w:snapToGrid w:val="0"/>
              <w:spacing w:before="40" w:after="40"/>
              <w:jc w:val="right"/>
              <w:rPr>
                <w:b/>
                <w:color w:val="FFFFFF"/>
              </w:rPr>
            </w:pPr>
            <w:r w:rsidRPr="00185085">
              <w:rPr>
                <w:b/>
                <w:color w:val="FFFFFF"/>
              </w:rPr>
              <w:t>Verteiler</w:t>
            </w:r>
          </w:p>
        </w:tc>
        <w:tc>
          <w:tcPr>
            <w:tcW w:w="7251" w:type="dxa"/>
            <w:tcBorders>
              <w:left w:val="single" w:sz="4" w:space="0" w:color="FFFFFF"/>
              <w:bottom w:val="single" w:sz="4" w:space="0" w:color="FFFFFF"/>
              <w:right w:val="single" w:sz="4" w:space="0" w:color="FFFFFF"/>
            </w:tcBorders>
            <w:shd w:val="clear" w:color="auto" w:fill="D9D9D9"/>
          </w:tcPr>
          <w:p w:rsidR="001501D4" w:rsidRPr="00185085" w:rsidRDefault="00E312F8" w:rsidP="00E312F8">
            <w:pPr>
              <w:snapToGrid w:val="0"/>
              <w:spacing w:before="40" w:after="40"/>
              <w:rPr>
                <w:sz w:val="16"/>
                <w:szCs w:val="16"/>
              </w:rPr>
            </w:pPr>
            <w:r w:rsidRPr="00185085">
              <w:t>Anna Stettler</w:t>
            </w:r>
          </w:p>
        </w:tc>
      </w:tr>
    </w:tbl>
    <w:p w:rsidR="001501D4" w:rsidRPr="00185085" w:rsidRDefault="001501D4" w:rsidP="006E5967">
      <w:pPr>
        <w:spacing w:before="240" w:after="200"/>
        <w:rPr>
          <w:b/>
        </w:rPr>
      </w:pPr>
      <w:r w:rsidRPr="00185085">
        <w:rPr>
          <w:b/>
        </w:rPr>
        <w:t>Änderungskontrolle, Prüfung, Genehmigung</w:t>
      </w:r>
    </w:p>
    <w:tbl>
      <w:tblPr>
        <w:tblW w:w="0" w:type="auto"/>
        <w:tblInd w:w="108" w:type="dxa"/>
        <w:tblLayout w:type="fixed"/>
        <w:tblCellMar>
          <w:top w:w="17" w:type="dxa"/>
          <w:bottom w:w="17" w:type="dxa"/>
        </w:tblCellMar>
        <w:tblLook w:val="0000" w:firstRow="0" w:lastRow="0" w:firstColumn="0" w:lastColumn="0" w:noHBand="0" w:noVBand="0"/>
      </w:tblPr>
      <w:tblGrid>
        <w:gridCol w:w="1129"/>
        <w:gridCol w:w="1239"/>
        <w:gridCol w:w="3903"/>
        <w:gridCol w:w="3368"/>
      </w:tblGrid>
      <w:tr w:rsidR="001501D4" w:rsidRPr="00185085">
        <w:tc>
          <w:tcPr>
            <w:tcW w:w="1129" w:type="dxa"/>
            <w:tcBorders>
              <w:top w:val="single" w:sz="4" w:space="0" w:color="FFFFFF"/>
              <w:left w:val="single" w:sz="4" w:space="0" w:color="FFFFFF"/>
              <w:bottom w:val="single" w:sz="4" w:space="0" w:color="FFFFFF"/>
            </w:tcBorders>
            <w:shd w:val="clear" w:color="auto" w:fill="333399"/>
          </w:tcPr>
          <w:p w:rsidR="001501D4" w:rsidRPr="00185085" w:rsidRDefault="001501D4">
            <w:pPr>
              <w:pStyle w:val="Tabellenberschrift"/>
              <w:snapToGrid w:val="0"/>
            </w:pPr>
            <w:r w:rsidRPr="00185085">
              <w:t>Version</w:t>
            </w:r>
          </w:p>
        </w:tc>
        <w:tc>
          <w:tcPr>
            <w:tcW w:w="1239" w:type="dxa"/>
            <w:tcBorders>
              <w:top w:val="single" w:sz="4" w:space="0" w:color="FFFFFF"/>
              <w:left w:val="single" w:sz="4" w:space="0" w:color="FFFFFF"/>
              <w:bottom w:val="single" w:sz="4" w:space="0" w:color="FFFFFF"/>
            </w:tcBorders>
            <w:shd w:val="clear" w:color="auto" w:fill="333399"/>
          </w:tcPr>
          <w:p w:rsidR="001501D4" w:rsidRPr="00185085" w:rsidRDefault="001501D4">
            <w:pPr>
              <w:pStyle w:val="Tabellenberschrift"/>
              <w:snapToGrid w:val="0"/>
            </w:pPr>
            <w:r w:rsidRPr="00185085">
              <w:t>Datum</w:t>
            </w:r>
          </w:p>
        </w:tc>
        <w:tc>
          <w:tcPr>
            <w:tcW w:w="3903" w:type="dxa"/>
            <w:tcBorders>
              <w:top w:val="single" w:sz="4" w:space="0" w:color="FFFFFF"/>
              <w:left w:val="single" w:sz="4" w:space="0" w:color="FFFFFF"/>
              <w:bottom w:val="single" w:sz="4" w:space="0" w:color="FFFFFF"/>
            </w:tcBorders>
            <w:shd w:val="clear" w:color="auto" w:fill="333399"/>
          </w:tcPr>
          <w:p w:rsidR="001501D4" w:rsidRPr="00185085" w:rsidRDefault="001501D4">
            <w:pPr>
              <w:pStyle w:val="Tabellenberschrift"/>
              <w:snapToGrid w:val="0"/>
            </w:pPr>
            <w:r w:rsidRPr="00185085">
              <w:t>Beschreibung, Bemerkung</w:t>
            </w:r>
          </w:p>
        </w:tc>
        <w:tc>
          <w:tcPr>
            <w:tcW w:w="3368" w:type="dxa"/>
            <w:tcBorders>
              <w:top w:val="single" w:sz="4" w:space="0" w:color="FFFFFF"/>
              <w:left w:val="single" w:sz="4" w:space="0" w:color="FFFFFF"/>
              <w:bottom w:val="single" w:sz="4" w:space="0" w:color="FFFFFF"/>
              <w:right w:val="single" w:sz="4" w:space="0" w:color="FFFFFF"/>
            </w:tcBorders>
            <w:shd w:val="clear" w:color="auto" w:fill="333399"/>
          </w:tcPr>
          <w:p w:rsidR="001501D4" w:rsidRPr="00185085" w:rsidRDefault="001501D4">
            <w:pPr>
              <w:pStyle w:val="Tabellenberschrift"/>
              <w:snapToGrid w:val="0"/>
            </w:pPr>
            <w:r w:rsidRPr="00185085">
              <w:t>Name oder Rolle</w:t>
            </w:r>
          </w:p>
        </w:tc>
      </w:tr>
      <w:tr w:rsidR="006E5967" w:rsidRPr="00185085">
        <w:tc>
          <w:tcPr>
            <w:tcW w:w="1129" w:type="dxa"/>
            <w:tcBorders>
              <w:left w:val="single" w:sz="4" w:space="0" w:color="FFFFFF"/>
              <w:bottom w:val="single" w:sz="4" w:space="0" w:color="FFFFFF"/>
            </w:tcBorders>
            <w:shd w:val="clear" w:color="auto" w:fill="D9D9D9"/>
          </w:tcPr>
          <w:p w:rsidR="006E5967" w:rsidRPr="00185085" w:rsidRDefault="00613BAF" w:rsidP="001501D4">
            <w:pPr>
              <w:pStyle w:val="TabellenInhalt"/>
              <w:snapToGrid w:val="0"/>
            </w:pPr>
            <w:r w:rsidRPr="00185085">
              <w:t>1.0</w:t>
            </w:r>
          </w:p>
        </w:tc>
        <w:tc>
          <w:tcPr>
            <w:tcW w:w="1239" w:type="dxa"/>
            <w:tcBorders>
              <w:left w:val="single" w:sz="4" w:space="0" w:color="FFFFFF"/>
              <w:bottom w:val="single" w:sz="4" w:space="0" w:color="FFFFFF"/>
            </w:tcBorders>
            <w:shd w:val="clear" w:color="auto" w:fill="D9D9D9"/>
          </w:tcPr>
          <w:p w:rsidR="006E5967" w:rsidRPr="00185085" w:rsidRDefault="00613BAF" w:rsidP="001501D4">
            <w:pPr>
              <w:pStyle w:val="TabellenInhalt"/>
              <w:snapToGrid w:val="0"/>
            </w:pPr>
            <w:r w:rsidRPr="00185085">
              <w:t>28.08.2018</w:t>
            </w:r>
          </w:p>
        </w:tc>
        <w:tc>
          <w:tcPr>
            <w:tcW w:w="3903" w:type="dxa"/>
            <w:tcBorders>
              <w:left w:val="single" w:sz="4" w:space="0" w:color="FFFFFF"/>
              <w:bottom w:val="single" w:sz="4" w:space="0" w:color="FFFFFF"/>
            </w:tcBorders>
            <w:shd w:val="clear" w:color="auto" w:fill="D9D9D9"/>
          </w:tcPr>
          <w:p w:rsidR="006E5967" w:rsidRPr="00185085" w:rsidRDefault="00613BAF" w:rsidP="001501D4">
            <w:pPr>
              <w:pStyle w:val="TabellenInhalt"/>
              <w:snapToGrid w:val="0"/>
            </w:pPr>
            <w:r w:rsidRPr="00185085">
              <w:t>Grundversion</w:t>
            </w:r>
          </w:p>
        </w:tc>
        <w:tc>
          <w:tcPr>
            <w:tcW w:w="3368" w:type="dxa"/>
            <w:tcBorders>
              <w:left w:val="single" w:sz="4" w:space="0" w:color="FFFFFF"/>
              <w:bottom w:val="single" w:sz="4" w:space="0" w:color="FFFFFF"/>
              <w:right w:val="single" w:sz="4" w:space="0" w:color="FFFFFF"/>
            </w:tcBorders>
            <w:shd w:val="clear" w:color="auto" w:fill="D9D9D9"/>
          </w:tcPr>
          <w:p w:rsidR="006E5967" w:rsidRPr="00185085" w:rsidRDefault="00613BAF" w:rsidP="001501D4">
            <w:pPr>
              <w:pStyle w:val="TabellenInhalt"/>
              <w:snapToGrid w:val="0"/>
            </w:pPr>
            <w:r w:rsidRPr="00185085">
              <w:t>Sven Trachsel, Micha Simon, Laxushan Yogalingam</w:t>
            </w:r>
          </w:p>
        </w:tc>
      </w:tr>
      <w:tr w:rsidR="006E5967" w:rsidRPr="00185085">
        <w:tc>
          <w:tcPr>
            <w:tcW w:w="1129" w:type="dxa"/>
            <w:tcBorders>
              <w:left w:val="single" w:sz="4" w:space="0" w:color="FFFFFF"/>
              <w:bottom w:val="single" w:sz="4" w:space="0" w:color="FFFFFF"/>
            </w:tcBorders>
            <w:shd w:val="clear" w:color="auto" w:fill="D9D9D9"/>
          </w:tcPr>
          <w:p w:rsidR="006E5967" w:rsidRPr="00185085" w:rsidRDefault="0026781C" w:rsidP="001501D4">
            <w:pPr>
              <w:pStyle w:val="TabellenInhalt"/>
              <w:snapToGrid w:val="0"/>
            </w:pPr>
            <w:r w:rsidRPr="00185085">
              <w:t>1.1</w:t>
            </w:r>
          </w:p>
        </w:tc>
        <w:tc>
          <w:tcPr>
            <w:tcW w:w="1239" w:type="dxa"/>
            <w:tcBorders>
              <w:left w:val="single" w:sz="4" w:space="0" w:color="FFFFFF"/>
              <w:bottom w:val="single" w:sz="4" w:space="0" w:color="FFFFFF"/>
            </w:tcBorders>
            <w:shd w:val="clear" w:color="auto" w:fill="D9D9D9"/>
          </w:tcPr>
          <w:p w:rsidR="006E5967" w:rsidRPr="00185085" w:rsidRDefault="0026781C" w:rsidP="001501D4">
            <w:pPr>
              <w:pStyle w:val="TabellenInhalt"/>
              <w:snapToGrid w:val="0"/>
            </w:pPr>
            <w:r w:rsidRPr="00185085">
              <w:t>04.09.2018</w:t>
            </w:r>
          </w:p>
        </w:tc>
        <w:tc>
          <w:tcPr>
            <w:tcW w:w="3903" w:type="dxa"/>
            <w:tcBorders>
              <w:left w:val="single" w:sz="4" w:space="0" w:color="FFFFFF"/>
              <w:bottom w:val="single" w:sz="4" w:space="0" w:color="FFFFFF"/>
            </w:tcBorders>
            <w:shd w:val="clear" w:color="auto" w:fill="D9D9D9"/>
          </w:tcPr>
          <w:p w:rsidR="006E5967" w:rsidRPr="00185085" w:rsidRDefault="00F63D71" w:rsidP="001501D4">
            <w:pPr>
              <w:pStyle w:val="TabellenInhalt"/>
              <w:snapToGrid w:val="0"/>
            </w:pPr>
            <w:r>
              <w:t>Anforderungen definiert</w:t>
            </w:r>
          </w:p>
        </w:tc>
        <w:tc>
          <w:tcPr>
            <w:tcW w:w="3368" w:type="dxa"/>
            <w:tcBorders>
              <w:left w:val="single" w:sz="4" w:space="0" w:color="FFFFFF"/>
              <w:bottom w:val="single" w:sz="4" w:space="0" w:color="FFFFFF"/>
              <w:right w:val="single" w:sz="4" w:space="0" w:color="FFFFFF"/>
            </w:tcBorders>
            <w:shd w:val="clear" w:color="auto" w:fill="D9D9D9"/>
          </w:tcPr>
          <w:p w:rsidR="006E5967" w:rsidRPr="00185085" w:rsidRDefault="00F63D71" w:rsidP="001501D4">
            <w:pPr>
              <w:pStyle w:val="TabellenInhalt"/>
              <w:snapToGrid w:val="0"/>
            </w:pPr>
            <w:r>
              <w:t>Laxushan Yogalingam, Micha Simon, Meier Joel, Bucher Jan</w:t>
            </w:r>
          </w:p>
        </w:tc>
      </w:tr>
      <w:tr w:rsidR="006E5967" w:rsidRPr="00185085">
        <w:tc>
          <w:tcPr>
            <w:tcW w:w="1129" w:type="dxa"/>
            <w:tcBorders>
              <w:left w:val="single" w:sz="4" w:space="0" w:color="FFFFFF"/>
              <w:bottom w:val="single" w:sz="4" w:space="0" w:color="FFFFFF"/>
            </w:tcBorders>
            <w:shd w:val="clear" w:color="auto" w:fill="D9D9D9"/>
          </w:tcPr>
          <w:p w:rsidR="006E5967" w:rsidRPr="00185085" w:rsidRDefault="007D6C19" w:rsidP="001501D4">
            <w:pPr>
              <w:pStyle w:val="TabellenInhalt"/>
              <w:snapToGrid w:val="0"/>
            </w:pPr>
            <w:r>
              <w:t>1.2</w:t>
            </w:r>
          </w:p>
        </w:tc>
        <w:tc>
          <w:tcPr>
            <w:tcW w:w="1239" w:type="dxa"/>
            <w:tcBorders>
              <w:left w:val="single" w:sz="4" w:space="0" w:color="FFFFFF"/>
              <w:bottom w:val="single" w:sz="4" w:space="0" w:color="FFFFFF"/>
            </w:tcBorders>
            <w:shd w:val="clear" w:color="auto" w:fill="D9D9D9"/>
          </w:tcPr>
          <w:p w:rsidR="006E5967" w:rsidRPr="00185085" w:rsidRDefault="007D6C19" w:rsidP="001501D4">
            <w:pPr>
              <w:pStyle w:val="TabellenInhalt"/>
              <w:snapToGrid w:val="0"/>
            </w:pPr>
            <w:r>
              <w:t>10.09.2018</w:t>
            </w:r>
          </w:p>
        </w:tc>
        <w:tc>
          <w:tcPr>
            <w:tcW w:w="3903" w:type="dxa"/>
            <w:tcBorders>
              <w:left w:val="single" w:sz="4" w:space="0" w:color="FFFFFF"/>
              <w:bottom w:val="single" w:sz="4" w:space="0" w:color="FFFFFF"/>
            </w:tcBorders>
            <w:shd w:val="clear" w:color="auto" w:fill="D9D9D9"/>
          </w:tcPr>
          <w:p w:rsidR="006E5967" w:rsidRPr="00185085" w:rsidRDefault="007D6C19" w:rsidP="001501D4">
            <w:pPr>
              <w:pStyle w:val="TabellenInhalt"/>
              <w:snapToGrid w:val="0"/>
            </w:pPr>
            <w:r>
              <w:t>Abschluss</w:t>
            </w:r>
          </w:p>
        </w:tc>
        <w:tc>
          <w:tcPr>
            <w:tcW w:w="3368" w:type="dxa"/>
            <w:tcBorders>
              <w:left w:val="single" w:sz="4" w:space="0" w:color="FFFFFF"/>
              <w:bottom w:val="single" w:sz="4" w:space="0" w:color="FFFFFF"/>
              <w:right w:val="single" w:sz="4" w:space="0" w:color="FFFFFF"/>
            </w:tcBorders>
            <w:shd w:val="clear" w:color="auto" w:fill="D9D9D9"/>
          </w:tcPr>
          <w:p w:rsidR="006E5967" w:rsidRPr="00185085" w:rsidRDefault="007D6C19" w:rsidP="001501D4">
            <w:pPr>
              <w:pStyle w:val="TabellenInhalt"/>
              <w:snapToGrid w:val="0"/>
            </w:pPr>
            <w:r>
              <w:t>Meier Joel</w:t>
            </w:r>
          </w:p>
        </w:tc>
      </w:tr>
      <w:tr w:rsidR="001501D4" w:rsidRPr="00185085">
        <w:tc>
          <w:tcPr>
            <w:tcW w:w="1129" w:type="dxa"/>
            <w:tcBorders>
              <w:left w:val="single" w:sz="4" w:space="0" w:color="FFFFFF"/>
              <w:bottom w:val="single" w:sz="4" w:space="0" w:color="FFFFFF"/>
            </w:tcBorders>
            <w:shd w:val="clear" w:color="auto" w:fill="D9D9D9"/>
          </w:tcPr>
          <w:p w:rsidR="001501D4" w:rsidRPr="00185085" w:rsidRDefault="001501D4">
            <w:pPr>
              <w:pStyle w:val="TabellenInhalt"/>
              <w:snapToGrid w:val="0"/>
            </w:pPr>
          </w:p>
        </w:tc>
        <w:tc>
          <w:tcPr>
            <w:tcW w:w="1239" w:type="dxa"/>
            <w:tcBorders>
              <w:left w:val="single" w:sz="4" w:space="0" w:color="FFFFFF"/>
              <w:bottom w:val="single" w:sz="4" w:space="0" w:color="FFFFFF"/>
            </w:tcBorders>
            <w:shd w:val="clear" w:color="auto" w:fill="D9D9D9"/>
          </w:tcPr>
          <w:p w:rsidR="001501D4" w:rsidRPr="00185085" w:rsidRDefault="001501D4">
            <w:pPr>
              <w:pStyle w:val="TabellenInhalt"/>
              <w:snapToGrid w:val="0"/>
            </w:pPr>
          </w:p>
        </w:tc>
        <w:tc>
          <w:tcPr>
            <w:tcW w:w="3903" w:type="dxa"/>
            <w:tcBorders>
              <w:left w:val="single" w:sz="4" w:space="0" w:color="FFFFFF"/>
              <w:bottom w:val="single" w:sz="4" w:space="0" w:color="FFFFFF"/>
            </w:tcBorders>
            <w:shd w:val="clear" w:color="auto" w:fill="D9D9D9"/>
          </w:tcPr>
          <w:p w:rsidR="001501D4" w:rsidRPr="00185085" w:rsidRDefault="001501D4">
            <w:pPr>
              <w:pStyle w:val="TabellenInhalt"/>
              <w:snapToGrid w:val="0"/>
            </w:pPr>
          </w:p>
        </w:tc>
        <w:tc>
          <w:tcPr>
            <w:tcW w:w="3368" w:type="dxa"/>
            <w:tcBorders>
              <w:left w:val="single" w:sz="4" w:space="0" w:color="FFFFFF"/>
              <w:bottom w:val="single" w:sz="4" w:space="0" w:color="FFFFFF"/>
              <w:right w:val="single" w:sz="4" w:space="0" w:color="FFFFFF"/>
            </w:tcBorders>
            <w:shd w:val="clear" w:color="auto" w:fill="D9D9D9"/>
          </w:tcPr>
          <w:p w:rsidR="001501D4" w:rsidRPr="00185085" w:rsidRDefault="001501D4">
            <w:pPr>
              <w:pStyle w:val="TabellenInhalt"/>
              <w:snapToGrid w:val="0"/>
            </w:pPr>
          </w:p>
        </w:tc>
      </w:tr>
    </w:tbl>
    <w:p w:rsidR="001501D4" w:rsidRPr="00185085" w:rsidRDefault="001501D4">
      <w:pPr>
        <w:spacing w:before="200" w:after="200"/>
        <w:rPr>
          <w:b/>
        </w:rPr>
      </w:pPr>
      <w:r w:rsidRPr="00185085">
        <w:rPr>
          <w:b/>
        </w:rPr>
        <w:t>Definitionen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7479"/>
      </w:tblGrid>
      <w:tr w:rsidR="001501D4" w:rsidRPr="00185085">
        <w:tc>
          <w:tcPr>
            <w:tcW w:w="2160" w:type="dxa"/>
            <w:tcBorders>
              <w:top w:val="single" w:sz="4" w:space="0" w:color="FFFFFF"/>
              <w:left w:val="single" w:sz="4" w:space="0" w:color="FFFFFF"/>
              <w:bottom w:val="single" w:sz="4" w:space="0" w:color="FFFFFF"/>
            </w:tcBorders>
            <w:shd w:val="clear" w:color="auto" w:fill="333399"/>
          </w:tcPr>
          <w:p w:rsidR="001501D4" w:rsidRPr="00185085" w:rsidRDefault="001501D4">
            <w:pPr>
              <w:pStyle w:val="Tabellenberschrift"/>
              <w:snapToGrid w:val="0"/>
            </w:pPr>
            <w:r w:rsidRPr="00185085">
              <w:t>Begriff / Abkürzung</w:t>
            </w:r>
          </w:p>
        </w:tc>
        <w:tc>
          <w:tcPr>
            <w:tcW w:w="7479" w:type="dxa"/>
            <w:tcBorders>
              <w:top w:val="single" w:sz="4" w:space="0" w:color="FFFFFF"/>
              <w:left w:val="single" w:sz="4" w:space="0" w:color="FFFFFF"/>
              <w:bottom w:val="single" w:sz="4" w:space="0" w:color="FFFFFF"/>
              <w:right w:val="single" w:sz="4" w:space="0" w:color="FFFFFF"/>
            </w:tcBorders>
            <w:shd w:val="clear" w:color="auto" w:fill="333399"/>
          </w:tcPr>
          <w:p w:rsidR="001501D4" w:rsidRPr="00185085" w:rsidRDefault="001501D4">
            <w:pPr>
              <w:pStyle w:val="Tabellenberschrift"/>
              <w:snapToGrid w:val="0"/>
            </w:pPr>
            <w:r w:rsidRPr="00185085">
              <w:t>Bedeutung</w:t>
            </w:r>
          </w:p>
        </w:tc>
      </w:tr>
      <w:tr w:rsidR="001501D4" w:rsidRPr="00185085" w:rsidTr="00FF0CBB">
        <w:tc>
          <w:tcPr>
            <w:tcW w:w="2160" w:type="dxa"/>
            <w:tcBorders>
              <w:left w:val="single" w:sz="4" w:space="0" w:color="FFFFFF"/>
            </w:tcBorders>
            <w:shd w:val="clear" w:color="auto" w:fill="D9D9D9"/>
          </w:tcPr>
          <w:p w:rsidR="001501D4" w:rsidRPr="00185085" w:rsidRDefault="00FF0CBB">
            <w:pPr>
              <w:pStyle w:val="TabellenInhalt"/>
              <w:snapToGrid w:val="0"/>
            </w:pPr>
            <w:r w:rsidRPr="00185085">
              <w:t>NSA</w:t>
            </w:r>
          </w:p>
        </w:tc>
        <w:tc>
          <w:tcPr>
            <w:tcW w:w="7479" w:type="dxa"/>
            <w:tcBorders>
              <w:left w:val="single" w:sz="4" w:space="0" w:color="FFFFFF"/>
              <w:right w:val="single" w:sz="4" w:space="0" w:color="FFFFFF"/>
            </w:tcBorders>
            <w:shd w:val="clear" w:color="auto" w:fill="D9D9D9"/>
          </w:tcPr>
          <w:p w:rsidR="00FF0CBB" w:rsidRPr="00185085" w:rsidRDefault="00FF0CBB">
            <w:pPr>
              <w:pStyle w:val="TabellenInhalt"/>
              <w:snapToGrid w:val="0"/>
            </w:pPr>
            <w:r w:rsidRPr="00185085">
              <w:t>Network Snapshot Appliance</w:t>
            </w:r>
          </w:p>
        </w:tc>
      </w:tr>
      <w:tr w:rsidR="00FF0CBB" w:rsidRPr="00185085">
        <w:tc>
          <w:tcPr>
            <w:tcW w:w="2160" w:type="dxa"/>
            <w:tcBorders>
              <w:left w:val="single" w:sz="4" w:space="0" w:color="FFFFFF"/>
              <w:bottom w:val="single" w:sz="4" w:space="0" w:color="FFFFFF"/>
            </w:tcBorders>
            <w:shd w:val="clear" w:color="auto" w:fill="D9D9D9"/>
          </w:tcPr>
          <w:p w:rsidR="00FF0CBB" w:rsidRPr="00185085" w:rsidRDefault="00FF0CBB">
            <w:pPr>
              <w:pStyle w:val="TabellenInhalt"/>
              <w:snapToGrid w:val="0"/>
            </w:pPr>
            <w:r w:rsidRPr="00185085">
              <w:t>Appliance</w:t>
            </w:r>
          </w:p>
        </w:tc>
        <w:tc>
          <w:tcPr>
            <w:tcW w:w="7479" w:type="dxa"/>
            <w:tcBorders>
              <w:left w:val="single" w:sz="4" w:space="0" w:color="FFFFFF"/>
              <w:bottom w:val="single" w:sz="4" w:space="0" w:color="FFFFFF"/>
              <w:right w:val="single" w:sz="4" w:space="0" w:color="FFFFFF"/>
            </w:tcBorders>
            <w:shd w:val="clear" w:color="auto" w:fill="D9D9D9"/>
          </w:tcPr>
          <w:p w:rsidR="00FF0CBB" w:rsidRPr="00185085" w:rsidRDefault="00FF0CBB" w:rsidP="005537C2">
            <w:pPr>
              <w:pStyle w:val="TabellenInhalt"/>
              <w:snapToGrid w:val="0"/>
            </w:pPr>
            <w:r w:rsidRPr="00185085">
              <w:t xml:space="preserve">Für einen Speziellen Zweck erstellte Kombination aus </w:t>
            </w:r>
            <w:r w:rsidR="005537C2" w:rsidRPr="00185085">
              <w:t>Hard</w:t>
            </w:r>
            <w:r w:rsidRPr="00185085">
              <w:t xml:space="preserve">- und </w:t>
            </w:r>
            <w:r w:rsidR="005537C2" w:rsidRPr="00185085">
              <w:t>Soft</w:t>
            </w:r>
            <w:r w:rsidRPr="00185085">
              <w:t>ware</w:t>
            </w:r>
          </w:p>
        </w:tc>
      </w:tr>
    </w:tbl>
    <w:p w:rsidR="001501D4" w:rsidRPr="00185085" w:rsidRDefault="001501D4">
      <w:pPr>
        <w:spacing w:before="200" w:after="200"/>
        <w:rPr>
          <w:b/>
        </w:rPr>
      </w:pPr>
      <w:r w:rsidRPr="00185085">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1"/>
        <w:gridCol w:w="7484"/>
      </w:tblGrid>
      <w:tr w:rsidR="001501D4" w:rsidRPr="00185085">
        <w:tc>
          <w:tcPr>
            <w:tcW w:w="2151" w:type="dxa"/>
            <w:tcBorders>
              <w:top w:val="single" w:sz="4" w:space="0" w:color="FFFFFF"/>
              <w:left w:val="single" w:sz="4" w:space="0" w:color="FFFFFF"/>
              <w:bottom w:val="single" w:sz="4" w:space="0" w:color="FFFFFF"/>
            </w:tcBorders>
            <w:shd w:val="clear" w:color="auto" w:fill="333399"/>
          </w:tcPr>
          <w:p w:rsidR="001501D4" w:rsidRPr="00185085" w:rsidRDefault="004F6CEE">
            <w:pPr>
              <w:pStyle w:val="Tabellenberschrift"/>
              <w:snapToGrid w:val="0"/>
            </w:pPr>
            <w:r w:rsidRPr="00185085">
              <w:t>Referenz</w:t>
            </w:r>
          </w:p>
        </w:tc>
        <w:tc>
          <w:tcPr>
            <w:tcW w:w="7484" w:type="dxa"/>
            <w:tcBorders>
              <w:top w:val="single" w:sz="4" w:space="0" w:color="FFFFFF"/>
              <w:left w:val="single" w:sz="4" w:space="0" w:color="FFFFFF"/>
              <w:bottom w:val="single" w:sz="4" w:space="0" w:color="FFFFFF"/>
              <w:right w:val="single" w:sz="4" w:space="0" w:color="FFFFFF"/>
            </w:tcBorders>
            <w:shd w:val="clear" w:color="auto" w:fill="333399"/>
          </w:tcPr>
          <w:p w:rsidR="001501D4" w:rsidRPr="00185085" w:rsidRDefault="001501D4">
            <w:pPr>
              <w:pStyle w:val="Tabellenberschrift"/>
              <w:snapToGrid w:val="0"/>
            </w:pPr>
            <w:r w:rsidRPr="00185085">
              <w:t>Titel, Quelle</w:t>
            </w:r>
          </w:p>
        </w:tc>
      </w:tr>
      <w:tr w:rsidR="006E5967" w:rsidRPr="00185085">
        <w:tc>
          <w:tcPr>
            <w:tcW w:w="2151" w:type="dxa"/>
            <w:tcBorders>
              <w:left w:val="single" w:sz="4" w:space="0" w:color="FFFFFF"/>
              <w:bottom w:val="single" w:sz="4" w:space="0" w:color="FFFFFF"/>
            </w:tcBorders>
            <w:shd w:val="clear" w:color="auto" w:fill="D9D9D9"/>
          </w:tcPr>
          <w:p w:rsidR="006E5967" w:rsidRPr="00185085" w:rsidRDefault="006E5967" w:rsidP="001501D4">
            <w:pPr>
              <w:pStyle w:val="TabellenInhalt"/>
              <w:snapToGrid w:val="0"/>
            </w:pPr>
            <w:r w:rsidRPr="00185085">
              <w:rPr>
                <w:rFonts w:cs="Arial"/>
              </w:rPr>
              <w:t>[1]</w:t>
            </w:r>
          </w:p>
        </w:tc>
        <w:tc>
          <w:tcPr>
            <w:tcW w:w="7484" w:type="dxa"/>
            <w:tcBorders>
              <w:left w:val="single" w:sz="4" w:space="0" w:color="FFFFFF"/>
              <w:bottom w:val="single" w:sz="4" w:space="0" w:color="FFFFFF"/>
              <w:right w:val="single" w:sz="4" w:space="0" w:color="FFFFFF"/>
            </w:tcBorders>
            <w:shd w:val="clear" w:color="auto" w:fill="D9D9D9"/>
          </w:tcPr>
          <w:p w:rsidR="006E5967" w:rsidRPr="00185085" w:rsidRDefault="006E5967" w:rsidP="001501D4">
            <w:pPr>
              <w:pStyle w:val="TabellenInhalt"/>
              <w:snapToGrid w:val="0"/>
            </w:pPr>
          </w:p>
        </w:tc>
      </w:tr>
      <w:tr w:rsidR="006E5967" w:rsidRPr="00185085">
        <w:tc>
          <w:tcPr>
            <w:tcW w:w="2151" w:type="dxa"/>
            <w:tcBorders>
              <w:left w:val="single" w:sz="4" w:space="0" w:color="FFFFFF"/>
              <w:bottom w:val="single" w:sz="4" w:space="0" w:color="FFFFFF"/>
            </w:tcBorders>
            <w:shd w:val="clear" w:color="auto" w:fill="D9D9D9"/>
          </w:tcPr>
          <w:p w:rsidR="006E5967" w:rsidRPr="00185085" w:rsidRDefault="006E5967" w:rsidP="001501D4">
            <w:pPr>
              <w:pStyle w:val="TabellenInhalt"/>
              <w:snapToGrid w:val="0"/>
            </w:pPr>
            <w:r w:rsidRPr="00185085">
              <w:rPr>
                <w:rFonts w:cs="Arial"/>
              </w:rPr>
              <w:t>[2]</w:t>
            </w:r>
          </w:p>
        </w:tc>
        <w:tc>
          <w:tcPr>
            <w:tcW w:w="7484" w:type="dxa"/>
            <w:tcBorders>
              <w:left w:val="single" w:sz="4" w:space="0" w:color="FFFFFF"/>
              <w:bottom w:val="single" w:sz="4" w:space="0" w:color="FFFFFF"/>
              <w:right w:val="single" w:sz="4" w:space="0" w:color="FFFFFF"/>
            </w:tcBorders>
            <w:shd w:val="clear" w:color="auto" w:fill="D9D9D9"/>
          </w:tcPr>
          <w:p w:rsidR="006E5967" w:rsidRPr="00185085" w:rsidRDefault="006E5967" w:rsidP="001501D4">
            <w:pPr>
              <w:pStyle w:val="TabellenInhalt"/>
              <w:snapToGrid w:val="0"/>
            </w:pPr>
          </w:p>
        </w:tc>
      </w:tr>
      <w:tr w:rsidR="001501D4" w:rsidRPr="00185085">
        <w:tc>
          <w:tcPr>
            <w:tcW w:w="2151" w:type="dxa"/>
            <w:tcBorders>
              <w:left w:val="single" w:sz="4" w:space="0" w:color="FFFFFF"/>
              <w:bottom w:val="single" w:sz="4" w:space="0" w:color="FFFFFF"/>
            </w:tcBorders>
            <w:shd w:val="clear" w:color="auto" w:fill="D9D9D9"/>
          </w:tcPr>
          <w:p w:rsidR="001501D4" w:rsidRPr="00185085" w:rsidRDefault="006E5967">
            <w:pPr>
              <w:pStyle w:val="TabellenInhalt"/>
              <w:snapToGrid w:val="0"/>
            </w:pPr>
            <w:r w:rsidRPr="00185085">
              <w:rPr>
                <w:rFonts w:cs="Arial"/>
              </w:rPr>
              <w:t>[3]</w:t>
            </w:r>
          </w:p>
        </w:tc>
        <w:tc>
          <w:tcPr>
            <w:tcW w:w="7484" w:type="dxa"/>
            <w:tcBorders>
              <w:left w:val="single" w:sz="4" w:space="0" w:color="FFFFFF"/>
              <w:bottom w:val="single" w:sz="4" w:space="0" w:color="FFFFFF"/>
              <w:right w:val="single" w:sz="4" w:space="0" w:color="FFFFFF"/>
            </w:tcBorders>
            <w:shd w:val="clear" w:color="auto" w:fill="D9D9D9"/>
          </w:tcPr>
          <w:p w:rsidR="001501D4" w:rsidRPr="00185085" w:rsidRDefault="001501D4">
            <w:pPr>
              <w:pStyle w:val="TabellenInhalt"/>
              <w:snapToGrid w:val="0"/>
            </w:pPr>
          </w:p>
        </w:tc>
      </w:tr>
    </w:tbl>
    <w:p w:rsidR="001501D4" w:rsidRPr="00185085" w:rsidRDefault="001501D4">
      <w:pPr>
        <w:rPr>
          <w:b/>
        </w:rPr>
      </w:pPr>
      <w:r w:rsidRPr="00185085">
        <w:br w:type="page"/>
      </w:r>
      <w:r w:rsidRPr="00185085">
        <w:rPr>
          <w:b/>
        </w:rPr>
        <w:lastRenderedPageBreak/>
        <w:t>Inhaltsverzeichnis</w:t>
      </w:r>
    </w:p>
    <w:p w:rsidR="000A2AE6" w:rsidRPr="00185085" w:rsidRDefault="00A33095">
      <w:pPr>
        <w:pStyle w:val="Verzeichnis1"/>
        <w:tabs>
          <w:tab w:val="right" w:leader="dot" w:pos="9627"/>
        </w:tabs>
        <w:rPr>
          <w:rFonts w:asciiTheme="minorHAnsi" w:eastAsiaTheme="minorEastAsia" w:hAnsiTheme="minorHAnsi" w:cstheme="minorBidi"/>
          <w:noProof/>
          <w:kern w:val="0"/>
          <w:sz w:val="22"/>
          <w:szCs w:val="22"/>
          <w:lang w:eastAsia="de-CH"/>
        </w:rPr>
      </w:pPr>
      <w:r w:rsidRPr="00185085">
        <w:rPr>
          <w:rStyle w:val="Hyperlink"/>
        </w:rPr>
        <w:fldChar w:fldCharType="begin"/>
      </w:r>
      <w:r w:rsidRPr="00185085">
        <w:rPr>
          <w:rStyle w:val="Hyperlink"/>
        </w:rPr>
        <w:instrText xml:space="preserve"> TOC \o \h \z \u </w:instrText>
      </w:r>
      <w:r w:rsidRPr="00185085">
        <w:rPr>
          <w:rStyle w:val="Hyperlink"/>
        </w:rPr>
        <w:fldChar w:fldCharType="separate"/>
      </w:r>
      <w:hyperlink w:anchor="_Toc523217333" w:history="1">
        <w:r w:rsidR="000A2AE6" w:rsidRPr="00185085">
          <w:rPr>
            <w:rStyle w:val="Hyperlink"/>
            <w:noProof/>
            <w:kern w:val="32"/>
          </w:rPr>
          <w:t>1</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Situationsanalyse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_Toc523217333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34" w:history="1">
        <w:r w:rsidR="000A2AE6" w:rsidRPr="00185085">
          <w:rPr>
            <w:rStyle w:val="Hyperlink"/>
            <w:noProof/>
            <w:kern w:val="28"/>
          </w:rPr>
          <w:t>1.1</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Ausgangslage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_Toc523217334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35" w:history="1">
        <w:r w:rsidR="000A2AE6" w:rsidRPr="00185085">
          <w:rPr>
            <w:rStyle w:val="Hyperlink"/>
            <w:noProof/>
            <w:kern w:val="28"/>
          </w:rPr>
          <w:t>1.2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Stärken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_Toc523217335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36" w:history="1">
        <w:r w:rsidR="000A2AE6" w:rsidRPr="00185085">
          <w:rPr>
            <w:rStyle w:val="Hyperlink"/>
            <w:noProof/>
            <w:kern w:val="28"/>
          </w:rPr>
          <w:t>1.3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Schwächen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_Toc523217336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37" w:history="1">
        <w:r w:rsidR="000A2AE6" w:rsidRPr="00185085">
          <w:rPr>
            <w:rStyle w:val="Hyperlink"/>
            <w:b/>
            <w:noProof/>
          </w:rPr>
          <w:t>1.1.1</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rPr>
          <w:t>S1 Zeitaufwand</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_Toc523217337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38" w:history="1">
        <w:r w:rsidR="000A2AE6" w:rsidRPr="00185085">
          <w:rPr>
            <w:rStyle w:val="Hyperlink"/>
            <w:b/>
            <w:noProof/>
          </w:rPr>
          <w:t>1.1.2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rPr>
          <w:t>S2 Genauigkeit</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_Toc523217338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39" w:history="1">
        <w:r w:rsidR="000A2AE6" w:rsidRPr="00185085">
          <w:rPr>
            <w:rStyle w:val="Hyperlink"/>
            <w:b/>
            <w:noProof/>
          </w:rPr>
          <w:t>1.1.3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rPr>
          <w:t>S3 Unpraktisch</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_Toc523217339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0" w:history="1">
        <w:r w:rsidR="000A2AE6" w:rsidRPr="00185085">
          <w:rPr>
            <w:rStyle w:val="Hyperlink"/>
            <w:b/>
            <w:noProof/>
          </w:rPr>
          <w:t>1.1.4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rPr>
          <w:t>S4 Benutzerunfreundlich</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_Toc523217340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41" w:history="1">
        <w:r w:rsidR="000A2AE6" w:rsidRPr="00185085">
          <w:rPr>
            <w:rStyle w:val="Hyperlink"/>
            <w:noProof/>
          </w:rPr>
          <w:t>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Ziele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_Toc523217341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2" w:history="1">
        <w:r w:rsidR="000A2AE6" w:rsidRPr="00185085">
          <w:rPr>
            <w:rStyle w:val="Hyperlink"/>
            <w:b/>
            <w:noProof/>
            <w:lang w:eastAsia="de-CH"/>
          </w:rPr>
          <w:t>2.1.1</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Z1 Scheduling -&gt; S3</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_Toc523217342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3" w:history="1">
        <w:r w:rsidR="000A2AE6" w:rsidRPr="00185085">
          <w:rPr>
            <w:rStyle w:val="Hyperlink"/>
            <w:b/>
            <w:noProof/>
            <w:lang w:eastAsia="de-CH"/>
          </w:rPr>
          <w:t>2.1.2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Z2 Automatisierung -&gt; S1</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_Toc523217343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4" w:history="1">
        <w:r w:rsidR="000A2AE6" w:rsidRPr="00185085">
          <w:rPr>
            <w:rStyle w:val="Hyperlink"/>
            <w:b/>
            <w:noProof/>
            <w:lang w:eastAsia="de-CH"/>
          </w:rPr>
          <w:t>2.1.3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Z3 Genauigkeit -&gt; S2</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_Toc523217344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5" w:history="1">
        <w:r w:rsidR="000A2AE6" w:rsidRPr="00185085">
          <w:rPr>
            <w:rStyle w:val="Hyperlink"/>
            <w:b/>
            <w:noProof/>
            <w:lang w:eastAsia="de-CH"/>
          </w:rPr>
          <w:t>2.1.4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Z4 Benutzerfreundlichkeit -&gt; S4</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_Toc523217345 \h </w:instrText>
        </w:r>
        <w:r w:rsidR="000A2AE6" w:rsidRPr="00185085">
          <w:rPr>
            <w:noProof/>
            <w:webHidden/>
          </w:rPr>
        </w:r>
        <w:r w:rsidR="000A2AE6" w:rsidRPr="00185085">
          <w:rPr>
            <w:noProof/>
            <w:webHidden/>
          </w:rPr>
          <w:fldChar w:fldCharType="separate"/>
        </w:r>
        <w:r w:rsidR="00954304">
          <w:rPr>
            <w:noProof/>
            <w:webHidden/>
          </w:rPr>
          <w:t>3</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6" w:history="1">
        <w:r w:rsidR="000A2AE6" w:rsidRPr="00185085">
          <w:rPr>
            <w:rStyle w:val="Hyperlink"/>
            <w:b/>
            <w:noProof/>
            <w:lang w:eastAsia="de-CH"/>
          </w:rPr>
          <w:t>2.1.5</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Z5 Erweiterbarkeit</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_Toc523217346 \h </w:instrText>
        </w:r>
        <w:r w:rsidR="000A2AE6" w:rsidRPr="00185085">
          <w:rPr>
            <w:noProof/>
            <w:webHidden/>
          </w:rPr>
        </w:r>
        <w:r w:rsidR="000A2AE6" w:rsidRPr="00185085">
          <w:rPr>
            <w:noProof/>
            <w:webHidden/>
          </w:rPr>
          <w:fldChar w:fldCharType="separate"/>
        </w:r>
        <w:r w:rsidR="00954304">
          <w:rPr>
            <w:noProof/>
            <w:webHidden/>
          </w:rPr>
          <w:t>4</w:t>
        </w:r>
        <w:r w:rsidR="000A2AE6" w:rsidRPr="00185085">
          <w:rPr>
            <w:noProof/>
            <w:webHidden/>
          </w:rPr>
          <w:fldChar w:fldCharType="end"/>
        </w:r>
      </w:hyperlink>
    </w:p>
    <w:p w:rsidR="000A2AE6" w:rsidRPr="00185085" w:rsidRDefault="00091377">
      <w:pPr>
        <w:pStyle w:val="Verzeichnis3"/>
        <w:tabs>
          <w:tab w:val="right" w:leader="dot" w:pos="9627"/>
        </w:tabs>
        <w:rPr>
          <w:rFonts w:asciiTheme="minorHAnsi" w:eastAsiaTheme="minorEastAsia" w:hAnsiTheme="minorHAnsi" w:cstheme="minorBidi"/>
          <w:noProof/>
          <w:kern w:val="0"/>
          <w:sz w:val="22"/>
          <w:szCs w:val="22"/>
          <w:lang w:eastAsia="de-CH"/>
        </w:rPr>
      </w:pPr>
      <w:hyperlink w:anchor="_Toc523217347" w:history="1">
        <w:r w:rsidR="000A2AE6" w:rsidRPr="00185085">
          <w:rPr>
            <w:rStyle w:val="Hyperlink"/>
            <w:b/>
            <w:noProof/>
            <w:lang w:eastAsia="de-CH"/>
          </w:rPr>
          <w:t>2.1.6</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b/>
            <w:noProof/>
            <w:lang w:eastAsia="de-CH"/>
          </w:rPr>
          <w:t>Z6 keine Ausgaben für Materielle Ressourcen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_Toc523217347 \h </w:instrText>
        </w:r>
        <w:r w:rsidR="000A2AE6" w:rsidRPr="00185085">
          <w:rPr>
            <w:noProof/>
            <w:webHidden/>
          </w:rPr>
        </w:r>
        <w:r w:rsidR="000A2AE6" w:rsidRPr="00185085">
          <w:rPr>
            <w:noProof/>
            <w:webHidden/>
          </w:rPr>
          <w:fldChar w:fldCharType="separate"/>
        </w:r>
        <w:r w:rsidR="00954304">
          <w:rPr>
            <w:noProof/>
            <w:webHidden/>
          </w:rPr>
          <w:t>4</w:t>
        </w:r>
        <w:r w:rsidR="000A2AE6" w:rsidRPr="00185085">
          <w:rPr>
            <w:noProof/>
            <w:webHidden/>
          </w:rPr>
          <w:fldChar w:fldCharType="end"/>
        </w:r>
      </w:hyperlink>
    </w:p>
    <w:p w:rsidR="000A2AE6" w:rsidRPr="00185085" w:rsidRDefault="00091377">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48" w:history="1">
        <w:r w:rsidR="000A2AE6" w:rsidRPr="00185085">
          <w:rPr>
            <w:rStyle w:val="Hyperlink"/>
            <w:noProof/>
            <w:kern w:val="28"/>
            <w:lang w:eastAsia="de-CH"/>
          </w:rPr>
          <w:t>1.4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Rahmenbedingungen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_Toc523217348 \h </w:instrText>
        </w:r>
        <w:r w:rsidR="000A2AE6" w:rsidRPr="00185085">
          <w:rPr>
            <w:noProof/>
            <w:webHidden/>
          </w:rPr>
        </w:r>
        <w:r w:rsidR="000A2AE6" w:rsidRPr="00185085">
          <w:rPr>
            <w:noProof/>
            <w:webHidden/>
          </w:rPr>
          <w:fldChar w:fldCharType="separate"/>
        </w:r>
        <w:r w:rsidR="00954304">
          <w:rPr>
            <w:noProof/>
            <w:webHidden/>
          </w:rPr>
          <w:t>4</w:t>
        </w:r>
        <w:r w:rsidR="000A2AE6" w:rsidRPr="00185085">
          <w:rPr>
            <w:noProof/>
            <w:webHidden/>
          </w:rPr>
          <w:fldChar w:fldCharType="end"/>
        </w:r>
      </w:hyperlink>
    </w:p>
    <w:p w:rsidR="000A2AE6" w:rsidRPr="00185085" w:rsidRDefault="00091377">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49" w:history="1">
        <w:r w:rsidR="000A2AE6" w:rsidRPr="00185085">
          <w:rPr>
            <w:rStyle w:val="Hyperlink"/>
            <w:noProof/>
            <w:kern w:val="28"/>
            <w:lang w:eastAsia="de-CH"/>
          </w:rPr>
          <w:t>1.5</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Abgrenzung</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_Toc523217349 \h </w:instrText>
        </w:r>
        <w:r w:rsidR="000A2AE6" w:rsidRPr="00185085">
          <w:rPr>
            <w:noProof/>
            <w:webHidden/>
          </w:rPr>
        </w:r>
        <w:r w:rsidR="000A2AE6" w:rsidRPr="00185085">
          <w:rPr>
            <w:noProof/>
            <w:webHidden/>
          </w:rPr>
          <w:fldChar w:fldCharType="separate"/>
        </w:r>
        <w:r w:rsidR="00954304">
          <w:rPr>
            <w:noProof/>
            <w:webHidden/>
          </w:rPr>
          <w:t>4</w:t>
        </w:r>
        <w:r w:rsidR="000A2AE6" w:rsidRPr="00185085">
          <w:rPr>
            <w:noProof/>
            <w:webHidden/>
          </w:rPr>
          <w:fldChar w:fldCharType="end"/>
        </w:r>
      </w:hyperlink>
    </w:p>
    <w:p w:rsidR="000A2AE6" w:rsidRPr="00185085" w:rsidRDefault="00091377">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0" w:history="1">
        <w:r w:rsidR="000A2AE6" w:rsidRPr="00185085">
          <w:rPr>
            <w:rStyle w:val="Hyperlink"/>
            <w:noProof/>
          </w:rPr>
          <w:t>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Liste der Stakeholder</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_Toc523217350 \h </w:instrText>
        </w:r>
        <w:r w:rsidR="000A2AE6" w:rsidRPr="00185085">
          <w:rPr>
            <w:noProof/>
            <w:webHidden/>
          </w:rPr>
        </w:r>
        <w:r w:rsidR="000A2AE6" w:rsidRPr="00185085">
          <w:rPr>
            <w:noProof/>
            <w:webHidden/>
          </w:rPr>
          <w:fldChar w:fldCharType="separate"/>
        </w:r>
        <w:r w:rsidR="00954304">
          <w:rPr>
            <w:noProof/>
            <w:webHidden/>
          </w:rPr>
          <w:t>4</w:t>
        </w:r>
        <w:r w:rsidR="000A2AE6" w:rsidRPr="00185085">
          <w:rPr>
            <w:noProof/>
            <w:webHidden/>
          </w:rPr>
          <w:fldChar w:fldCharType="end"/>
        </w:r>
      </w:hyperlink>
    </w:p>
    <w:p w:rsidR="000A2AE6" w:rsidRPr="00185085" w:rsidRDefault="00091377">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1" w:history="1">
        <w:r w:rsidR="000A2AE6" w:rsidRPr="00185085">
          <w:rPr>
            <w:rStyle w:val="Hyperlink"/>
            <w:noProof/>
            <w:lang w:eastAsia="de-CH"/>
          </w:rPr>
          <w:t>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Anforderungen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_Toc523217351 \h </w:instrText>
        </w:r>
        <w:r w:rsidR="000A2AE6" w:rsidRPr="00185085">
          <w:rPr>
            <w:noProof/>
            <w:webHidden/>
          </w:rPr>
        </w:r>
        <w:r w:rsidR="000A2AE6" w:rsidRPr="00185085">
          <w:rPr>
            <w:noProof/>
            <w:webHidden/>
          </w:rPr>
          <w:fldChar w:fldCharType="separate"/>
        </w:r>
        <w:r w:rsidR="00954304">
          <w:rPr>
            <w:noProof/>
            <w:webHidden/>
          </w:rPr>
          <w:t>4</w:t>
        </w:r>
        <w:r w:rsidR="000A2AE6" w:rsidRPr="00185085">
          <w:rPr>
            <w:noProof/>
            <w:webHidden/>
          </w:rPr>
          <w:fldChar w:fldCharType="end"/>
        </w:r>
      </w:hyperlink>
    </w:p>
    <w:p w:rsidR="000A2AE6" w:rsidRPr="00185085" w:rsidRDefault="00091377">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2" w:history="1">
        <w:r w:rsidR="000A2AE6" w:rsidRPr="00185085">
          <w:rPr>
            <w:rStyle w:val="Hyperlink"/>
            <w:noProof/>
          </w:rPr>
          <w:t>5</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Lösungsvarianten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_Toc523217352 \h </w:instrText>
        </w:r>
        <w:r w:rsidR="000A2AE6" w:rsidRPr="00185085">
          <w:rPr>
            <w:noProof/>
            <w:webHidden/>
          </w:rPr>
        </w:r>
        <w:r w:rsidR="000A2AE6" w:rsidRPr="00185085">
          <w:rPr>
            <w:noProof/>
            <w:webHidden/>
          </w:rPr>
          <w:fldChar w:fldCharType="separate"/>
        </w:r>
        <w:r w:rsidR="00954304">
          <w:rPr>
            <w:noProof/>
            <w:webHidden/>
          </w:rPr>
          <w:t>5</w:t>
        </w:r>
        <w:r w:rsidR="000A2AE6" w:rsidRPr="00185085">
          <w:rPr>
            <w:noProof/>
            <w:webHidden/>
          </w:rPr>
          <w:fldChar w:fldCharType="end"/>
        </w:r>
      </w:hyperlink>
    </w:p>
    <w:p w:rsidR="000A2AE6" w:rsidRPr="00185085" w:rsidRDefault="00091377">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53" w:history="1">
        <w:r w:rsidR="000A2AE6" w:rsidRPr="00185085">
          <w:rPr>
            <w:rStyle w:val="Hyperlink"/>
            <w:noProof/>
            <w:kern w:val="28"/>
          </w:rPr>
          <w:t>1.6</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Variantenübersicht</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_Toc523217353 \h </w:instrText>
        </w:r>
        <w:r w:rsidR="000A2AE6" w:rsidRPr="00185085">
          <w:rPr>
            <w:noProof/>
            <w:webHidden/>
          </w:rPr>
        </w:r>
        <w:r w:rsidR="000A2AE6" w:rsidRPr="00185085">
          <w:rPr>
            <w:noProof/>
            <w:webHidden/>
          </w:rPr>
          <w:fldChar w:fldCharType="separate"/>
        </w:r>
        <w:r w:rsidR="00954304">
          <w:rPr>
            <w:noProof/>
            <w:webHidden/>
          </w:rPr>
          <w:t>5</w:t>
        </w:r>
        <w:r w:rsidR="000A2AE6" w:rsidRPr="00185085">
          <w:rPr>
            <w:noProof/>
            <w:webHidden/>
          </w:rPr>
          <w:fldChar w:fldCharType="end"/>
        </w:r>
      </w:hyperlink>
    </w:p>
    <w:p w:rsidR="000A2AE6" w:rsidRPr="00185085" w:rsidRDefault="00091377">
      <w:pPr>
        <w:pStyle w:val="Verzeichnis2"/>
        <w:tabs>
          <w:tab w:val="right" w:leader="dot" w:pos="9627"/>
        </w:tabs>
        <w:rPr>
          <w:rFonts w:asciiTheme="minorHAnsi" w:eastAsiaTheme="minorEastAsia" w:hAnsiTheme="minorHAnsi" w:cstheme="minorBidi"/>
          <w:noProof/>
          <w:kern w:val="0"/>
          <w:sz w:val="22"/>
          <w:szCs w:val="22"/>
          <w:lang w:eastAsia="de-CH"/>
        </w:rPr>
      </w:pPr>
      <w:hyperlink w:anchor="_Toc523217354" w:history="1">
        <w:r w:rsidR="000A2AE6" w:rsidRPr="00185085">
          <w:rPr>
            <w:rStyle w:val="Hyperlink"/>
            <w:noProof/>
            <w:kern w:val="28"/>
          </w:rPr>
          <w:t>1.7</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Beschreibung der Varianten</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_Toc523217354 \h </w:instrText>
        </w:r>
        <w:r w:rsidR="000A2AE6" w:rsidRPr="00185085">
          <w:rPr>
            <w:noProof/>
            <w:webHidden/>
          </w:rPr>
        </w:r>
        <w:r w:rsidR="000A2AE6" w:rsidRPr="00185085">
          <w:rPr>
            <w:noProof/>
            <w:webHidden/>
          </w:rPr>
          <w:fldChar w:fldCharType="separate"/>
        </w:r>
        <w:r w:rsidR="00954304">
          <w:rPr>
            <w:noProof/>
            <w:webHidden/>
          </w:rPr>
          <w:t>5</w:t>
        </w:r>
        <w:r w:rsidR="000A2AE6" w:rsidRPr="00185085">
          <w:rPr>
            <w:noProof/>
            <w:webHidden/>
          </w:rPr>
          <w:fldChar w:fldCharType="end"/>
        </w:r>
      </w:hyperlink>
    </w:p>
    <w:p w:rsidR="000A2AE6" w:rsidRPr="00185085" w:rsidRDefault="00091377">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5" w:history="1">
        <w:r w:rsidR="000A2AE6" w:rsidRPr="00185085">
          <w:rPr>
            <w:rStyle w:val="Hyperlink"/>
            <w:noProof/>
            <w:kern w:val="32"/>
          </w:rPr>
          <w:t>2</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Bewertung der Varianten  (Tabelle)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_Toc523217355 \h </w:instrText>
        </w:r>
        <w:r w:rsidR="000A2AE6" w:rsidRPr="00185085">
          <w:rPr>
            <w:noProof/>
            <w:webHidden/>
          </w:rPr>
        </w:r>
        <w:r w:rsidR="000A2AE6" w:rsidRPr="00185085">
          <w:rPr>
            <w:noProof/>
            <w:webHidden/>
          </w:rPr>
          <w:fldChar w:fldCharType="separate"/>
        </w:r>
        <w:r w:rsidR="00954304">
          <w:rPr>
            <w:noProof/>
            <w:webHidden/>
          </w:rPr>
          <w:t>5</w:t>
        </w:r>
        <w:r w:rsidR="000A2AE6" w:rsidRPr="00185085">
          <w:rPr>
            <w:noProof/>
            <w:webHidden/>
          </w:rPr>
          <w:fldChar w:fldCharType="end"/>
        </w:r>
      </w:hyperlink>
    </w:p>
    <w:p w:rsidR="000A2AE6" w:rsidRPr="00185085" w:rsidRDefault="00091377">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6" w:history="1">
        <w:r w:rsidR="000A2AE6" w:rsidRPr="00185085">
          <w:rPr>
            <w:rStyle w:val="Hyperlink"/>
            <w:noProof/>
            <w:kern w:val="32"/>
          </w:rPr>
          <w:t>3</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Lösungsbeschreibung</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_Toc523217356 \h </w:instrText>
        </w:r>
        <w:r w:rsidR="000A2AE6" w:rsidRPr="00185085">
          <w:rPr>
            <w:noProof/>
            <w:webHidden/>
          </w:rPr>
        </w:r>
        <w:r w:rsidR="000A2AE6" w:rsidRPr="00185085">
          <w:rPr>
            <w:noProof/>
            <w:webHidden/>
          </w:rPr>
          <w:fldChar w:fldCharType="separate"/>
        </w:r>
        <w:r w:rsidR="00954304">
          <w:rPr>
            <w:noProof/>
            <w:webHidden/>
          </w:rPr>
          <w:t>6</w:t>
        </w:r>
        <w:r w:rsidR="000A2AE6" w:rsidRPr="00185085">
          <w:rPr>
            <w:noProof/>
            <w:webHidden/>
          </w:rPr>
          <w:fldChar w:fldCharType="end"/>
        </w:r>
      </w:hyperlink>
    </w:p>
    <w:p w:rsidR="000A2AE6" w:rsidRPr="00185085" w:rsidRDefault="00091377">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7" w:history="1">
        <w:r w:rsidR="000A2AE6" w:rsidRPr="00185085">
          <w:rPr>
            <w:rStyle w:val="Hyperlink"/>
            <w:noProof/>
            <w:kern w:val="32"/>
          </w:rPr>
          <w:t>4</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Projektplanung</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_Toc523217357 \h </w:instrText>
        </w:r>
        <w:r w:rsidR="000A2AE6" w:rsidRPr="00185085">
          <w:rPr>
            <w:noProof/>
            <w:webHidden/>
          </w:rPr>
        </w:r>
        <w:r w:rsidR="000A2AE6" w:rsidRPr="00185085">
          <w:rPr>
            <w:noProof/>
            <w:webHidden/>
          </w:rPr>
          <w:fldChar w:fldCharType="separate"/>
        </w:r>
        <w:r w:rsidR="00954304">
          <w:rPr>
            <w:noProof/>
            <w:webHidden/>
          </w:rPr>
          <w:t>6</w:t>
        </w:r>
        <w:r w:rsidR="000A2AE6" w:rsidRPr="00185085">
          <w:rPr>
            <w:noProof/>
            <w:webHidden/>
          </w:rPr>
          <w:fldChar w:fldCharType="end"/>
        </w:r>
      </w:hyperlink>
    </w:p>
    <w:p w:rsidR="000A2AE6" w:rsidRPr="00185085" w:rsidRDefault="00091377">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8" w:history="1">
        <w:r w:rsidR="000A2AE6" w:rsidRPr="00185085">
          <w:rPr>
            <w:rStyle w:val="Hyperlink"/>
            <w:noProof/>
            <w:kern w:val="32"/>
          </w:rPr>
          <w:t>5</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Empfehlung</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_Toc523217358 \h </w:instrText>
        </w:r>
        <w:r w:rsidR="000A2AE6" w:rsidRPr="00185085">
          <w:rPr>
            <w:noProof/>
            <w:webHidden/>
          </w:rPr>
        </w:r>
        <w:r w:rsidR="000A2AE6" w:rsidRPr="00185085">
          <w:rPr>
            <w:noProof/>
            <w:webHidden/>
          </w:rPr>
          <w:fldChar w:fldCharType="separate"/>
        </w:r>
        <w:r w:rsidR="00954304">
          <w:rPr>
            <w:noProof/>
            <w:webHidden/>
          </w:rPr>
          <w:t>6</w:t>
        </w:r>
        <w:r w:rsidR="000A2AE6" w:rsidRPr="00185085">
          <w:rPr>
            <w:noProof/>
            <w:webHidden/>
          </w:rPr>
          <w:fldChar w:fldCharType="end"/>
        </w:r>
      </w:hyperlink>
    </w:p>
    <w:p w:rsidR="000A2AE6" w:rsidRPr="00185085" w:rsidRDefault="00091377">
      <w:pPr>
        <w:pStyle w:val="Verzeichnis1"/>
        <w:tabs>
          <w:tab w:val="right" w:leader="dot" w:pos="9627"/>
        </w:tabs>
        <w:rPr>
          <w:rFonts w:asciiTheme="minorHAnsi" w:eastAsiaTheme="minorEastAsia" w:hAnsiTheme="minorHAnsi" w:cstheme="minorBidi"/>
          <w:noProof/>
          <w:kern w:val="0"/>
          <w:sz w:val="22"/>
          <w:szCs w:val="22"/>
          <w:lang w:eastAsia="de-CH"/>
        </w:rPr>
      </w:pPr>
      <w:hyperlink w:anchor="_Toc523217359" w:history="1">
        <w:r w:rsidR="000A2AE6" w:rsidRPr="00185085">
          <w:rPr>
            <w:rStyle w:val="Hyperlink"/>
            <w:noProof/>
            <w:kern w:val="32"/>
          </w:rPr>
          <w:t>6</w:t>
        </w:r>
        <w:r w:rsidR="000A2AE6" w:rsidRPr="00185085">
          <w:rPr>
            <w:rFonts w:asciiTheme="minorHAnsi" w:eastAsiaTheme="minorEastAsia" w:hAnsiTheme="minorHAnsi" w:cstheme="minorBidi"/>
            <w:noProof/>
            <w:kern w:val="0"/>
            <w:sz w:val="22"/>
            <w:szCs w:val="22"/>
            <w:lang w:eastAsia="de-CH"/>
          </w:rPr>
          <w:tab/>
        </w:r>
        <w:r w:rsidR="000A2AE6" w:rsidRPr="00185085">
          <w:rPr>
            <w:rStyle w:val="Hyperlink"/>
            <w:noProof/>
          </w:rPr>
          <w:t>Projektfreigabe</w:t>
        </w:r>
        <w:r w:rsidR="000A2AE6" w:rsidRPr="00185085">
          <w:rPr>
            <w:noProof/>
            <w:webHidden/>
          </w:rPr>
          <w:tab/>
        </w:r>
        <w:r w:rsidR="000A2AE6" w:rsidRPr="00185085">
          <w:rPr>
            <w:noProof/>
            <w:webHidden/>
          </w:rPr>
          <w:fldChar w:fldCharType="begin"/>
        </w:r>
        <w:r w:rsidR="000A2AE6" w:rsidRPr="00185085">
          <w:rPr>
            <w:noProof/>
            <w:webHidden/>
          </w:rPr>
          <w:instrText xml:space="preserve"> PAGEREF _Toc523217359 \h </w:instrText>
        </w:r>
        <w:r w:rsidR="000A2AE6" w:rsidRPr="00185085">
          <w:rPr>
            <w:noProof/>
            <w:webHidden/>
          </w:rPr>
        </w:r>
        <w:r w:rsidR="000A2AE6" w:rsidRPr="00185085">
          <w:rPr>
            <w:noProof/>
            <w:webHidden/>
          </w:rPr>
          <w:fldChar w:fldCharType="separate"/>
        </w:r>
        <w:r w:rsidR="00954304">
          <w:rPr>
            <w:noProof/>
            <w:webHidden/>
          </w:rPr>
          <w:t>6</w:t>
        </w:r>
        <w:r w:rsidR="000A2AE6" w:rsidRPr="00185085">
          <w:rPr>
            <w:noProof/>
            <w:webHidden/>
          </w:rPr>
          <w:fldChar w:fldCharType="end"/>
        </w:r>
      </w:hyperlink>
    </w:p>
    <w:p w:rsidR="001501D4" w:rsidRPr="00185085" w:rsidRDefault="00A33095" w:rsidP="0075440F">
      <w:pPr>
        <w:pStyle w:val="Verzeichnis1"/>
        <w:tabs>
          <w:tab w:val="right" w:leader="dot" w:pos="9639"/>
        </w:tabs>
        <w:ind w:right="-2"/>
        <w:rPr>
          <w:b/>
        </w:rPr>
      </w:pPr>
      <w:r w:rsidRPr="00185085">
        <w:rPr>
          <w:rStyle w:val="Hyperlink"/>
        </w:rPr>
        <w:fldChar w:fldCharType="end"/>
      </w:r>
    </w:p>
    <w:p w:rsidR="001501D4" w:rsidRPr="00185085" w:rsidRDefault="001501D4">
      <w:pPr>
        <w:spacing w:before="200" w:after="200"/>
        <w:rPr>
          <w:b/>
        </w:rPr>
      </w:pPr>
      <w:r w:rsidRPr="00185085">
        <w:rPr>
          <w:b/>
        </w:rPr>
        <w:t>Abbildungsverzeichnis</w:t>
      </w:r>
    </w:p>
    <w:p w:rsidR="001501D4" w:rsidRPr="00185085" w:rsidRDefault="001501D4"/>
    <w:p w:rsidR="00114661" w:rsidRPr="00185085" w:rsidRDefault="00114661">
      <w:pPr>
        <w:suppressAutoHyphens w:val="0"/>
        <w:rPr>
          <w:rFonts w:cs="Arial"/>
          <w:b/>
          <w:bCs/>
          <w:kern w:val="1"/>
          <w:sz w:val="24"/>
          <w:szCs w:val="32"/>
        </w:rPr>
      </w:pPr>
      <w:bookmarkStart w:id="0" w:name="_Toc409788290"/>
      <w:bookmarkStart w:id="1" w:name="_Toc350764388"/>
      <w:r w:rsidRPr="00185085">
        <w:br w:type="page"/>
      </w: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r w:rsidRPr="00185085">
        <w:lastRenderedPageBreak/>
        <w:t xml:space="preserve"> </w:t>
      </w:r>
      <w:bookmarkStart w:id="2" w:name="_Toc523217333"/>
      <w:r w:rsidRPr="00185085">
        <w:t>Situationsanalyse</w:t>
      </w:r>
      <w:bookmarkEnd w:id="0"/>
      <w:bookmarkEnd w:id="1"/>
      <w:bookmarkEnd w:id="2"/>
      <w:r w:rsidRPr="00185085">
        <w:t xml:space="preserve"> </w:t>
      </w:r>
    </w:p>
    <w:p w:rsidR="00114661" w:rsidRPr="00185085" w:rsidRDefault="00114661" w:rsidP="00114661">
      <w:pPr>
        <w:pStyle w:val="berschrift2"/>
        <w:numPr>
          <w:ilvl w:val="1"/>
          <w:numId w:val="19"/>
        </w:numPr>
        <w:tabs>
          <w:tab w:val="left" w:pos="850"/>
          <w:tab w:val="left" w:pos="3262"/>
        </w:tabs>
        <w:suppressAutoHyphens w:val="0"/>
        <w:spacing w:before="120" w:after="120" w:line="288" w:lineRule="auto"/>
      </w:pPr>
      <w:bookmarkStart w:id="3" w:name="_Toc409788291"/>
      <w:bookmarkStart w:id="4" w:name="_Toc350764389"/>
      <w:bookmarkStart w:id="5" w:name="_Toc523217334"/>
      <w:r w:rsidRPr="00185085">
        <w:t>Ausgangslage</w:t>
      </w:r>
      <w:bookmarkEnd w:id="3"/>
      <w:bookmarkEnd w:id="4"/>
      <w:bookmarkEnd w:id="5"/>
    </w:p>
    <w:p w:rsidR="009C74DA" w:rsidRPr="00185085" w:rsidRDefault="009C74DA" w:rsidP="00114661">
      <w:pPr>
        <w:pStyle w:val="TextCDB"/>
        <w:tabs>
          <w:tab w:val="left" w:pos="3262"/>
        </w:tabs>
        <w:rPr>
          <w:lang w:val="de-CH"/>
        </w:rPr>
      </w:pPr>
      <w:r w:rsidRPr="00185085">
        <w:rPr>
          <w:lang w:val="de-CH"/>
        </w:rPr>
        <w:t>Beim WBF ISCeco haben die Auszubildenden ein Übungsnetzwerk, in welchem sie verschiedene Geräte und Konfigurationen ausprobieren können.</w:t>
      </w:r>
    </w:p>
    <w:p w:rsidR="009C74DA" w:rsidRPr="00185085" w:rsidRDefault="00F54766" w:rsidP="00114661">
      <w:pPr>
        <w:pStyle w:val="TextCDB"/>
        <w:tabs>
          <w:tab w:val="left" w:pos="3262"/>
        </w:tabs>
        <w:rPr>
          <w:lang w:val="de-CH"/>
        </w:rPr>
      </w:pPr>
      <w:r w:rsidRPr="00185085">
        <w:rPr>
          <w:lang w:val="de-CH"/>
        </w:rPr>
        <w:t>Leider kann es immer wieder zu Störungen im Netzwerk kommen</w:t>
      </w:r>
      <w:r w:rsidR="009C74DA" w:rsidRPr="00185085">
        <w:rPr>
          <w:lang w:val="de-CH"/>
        </w:rPr>
        <w:t>, dies z.B. aufgrund von fehlerhaft konfigurierten Netzwerkkomponenten.</w:t>
      </w:r>
      <w:r w:rsidRPr="00185085">
        <w:rPr>
          <w:lang w:val="de-CH"/>
        </w:rPr>
        <w:t xml:space="preserve"> Bisher müssen einzelne Hosts untersucht werden, so kann man schnell Stunden damit verbringen sich einen Überblick über ein Netzwerk zu verschaffen. Zur Auswertung kann es von Nutzen sein auch von einem funktionierenden Netzwerk ein Abbild zur Hand zu haben. Dies muss mo</w:t>
      </w:r>
      <w:r w:rsidR="009C74DA" w:rsidRPr="00185085">
        <w:rPr>
          <w:lang w:val="de-CH"/>
        </w:rPr>
        <w:t>mentan von Hand erstellt werden.</w:t>
      </w:r>
    </w:p>
    <w:p w:rsidR="00F54766" w:rsidRPr="00185085" w:rsidRDefault="00F54766" w:rsidP="00114661">
      <w:pPr>
        <w:pStyle w:val="TextCDB"/>
        <w:tabs>
          <w:tab w:val="left" w:pos="3262"/>
        </w:tabs>
        <w:rPr>
          <w:lang w:val="de-CH"/>
        </w:rPr>
      </w:pPr>
    </w:p>
    <w:p w:rsidR="00114661" w:rsidRPr="00185085" w:rsidRDefault="00114661" w:rsidP="00114661">
      <w:pPr>
        <w:pStyle w:val="berschrift2"/>
        <w:numPr>
          <w:ilvl w:val="1"/>
          <w:numId w:val="19"/>
        </w:numPr>
        <w:tabs>
          <w:tab w:val="left" w:pos="850"/>
          <w:tab w:val="left" w:pos="3262"/>
        </w:tabs>
        <w:suppressAutoHyphens w:val="0"/>
        <w:spacing w:before="120" w:after="120" w:line="288" w:lineRule="auto"/>
      </w:pPr>
      <w:bookmarkStart w:id="6" w:name="_Toc409788292"/>
      <w:bookmarkStart w:id="7" w:name="_Toc350764390"/>
      <w:bookmarkStart w:id="8" w:name="_Toc523217335"/>
      <w:r w:rsidRPr="00185085">
        <w:t>Stärken</w:t>
      </w:r>
      <w:bookmarkEnd w:id="6"/>
      <w:bookmarkEnd w:id="7"/>
      <w:bookmarkEnd w:id="8"/>
    </w:p>
    <w:p w:rsidR="00E41FB8" w:rsidRPr="00185085" w:rsidRDefault="00E41FB8" w:rsidP="00E41FB8">
      <w:pPr>
        <w:pStyle w:val="TextCDB"/>
        <w:tabs>
          <w:tab w:val="left" w:pos="3262"/>
        </w:tabs>
        <w:rPr>
          <w:lang w:val="de-CH"/>
        </w:rPr>
      </w:pPr>
      <w:r w:rsidRPr="00185085">
        <w:rPr>
          <w:lang w:val="de-CH"/>
        </w:rPr>
        <w:t>An der heutigen Situation gibt es keine guten Aspekte, weil unser Produkt nur eine Hilfe ist es schneller zu erledigen.</w:t>
      </w:r>
    </w:p>
    <w:p w:rsidR="00F54766" w:rsidRPr="00185085" w:rsidRDefault="00F54766" w:rsidP="00114661">
      <w:pPr>
        <w:pStyle w:val="TextCDB"/>
        <w:tabs>
          <w:tab w:val="left" w:pos="3262"/>
        </w:tabs>
        <w:rPr>
          <w:lang w:val="de-CH"/>
        </w:rPr>
      </w:pPr>
    </w:p>
    <w:p w:rsidR="00114661" w:rsidRPr="00185085" w:rsidRDefault="00114661" w:rsidP="00114661">
      <w:pPr>
        <w:pStyle w:val="berschrift2"/>
        <w:numPr>
          <w:ilvl w:val="1"/>
          <w:numId w:val="19"/>
        </w:numPr>
        <w:tabs>
          <w:tab w:val="left" w:pos="850"/>
          <w:tab w:val="left" w:pos="3262"/>
        </w:tabs>
        <w:suppressAutoHyphens w:val="0"/>
        <w:spacing w:before="120" w:after="120" w:line="288" w:lineRule="auto"/>
      </w:pPr>
      <w:bookmarkStart w:id="9" w:name="_Toc409788293"/>
      <w:bookmarkStart w:id="10" w:name="_Toc350764391"/>
      <w:bookmarkStart w:id="11" w:name="_Toc523217336"/>
      <w:r w:rsidRPr="00185085">
        <w:t>Schwächen</w:t>
      </w:r>
      <w:bookmarkEnd w:id="9"/>
      <w:bookmarkEnd w:id="10"/>
      <w:bookmarkEnd w:id="11"/>
      <w:r w:rsidRPr="00185085">
        <w:t xml:space="preserve"> </w:t>
      </w:r>
    </w:p>
    <w:p w:rsidR="005B6722" w:rsidRPr="00185085" w:rsidRDefault="005B6722" w:rsidP="0026781C">
      <w:pPr>
        <w:pStyle w:val="berschrift3"/>
        <w:numPr>
          <w:ilvl w:val="2"/>
          <w:numId w:val="19"/>
        </w:numPr>
        <w:rPr>
          <w:b/>
        </w:rPr>
      </w:pPr>
      <w:bookmarkStart w:id="12" w:name="_Toc523217337"/>
      <w:r w:rsidRPr="00185085">
        <w:rPr>
          <w:b/>
        </w:rPr>
        <w:t>S1 Zeitaufwand</w:t>
      </w:r>
      <w:bookmarkEnd w:id="12"/>
    </w:p>
    <w:p w:rsidR="00F54766" w:rsidRPr="00185085" w:rsidRDefault="005B6722" w:rsidP="00BE270A">
      <w:r w:rsidRPr="00185085">
        <w:t>Das Erstellen von Listen z.B. in Tabellenform von Hand dauert heute mehrere Stunden. Vor allem wenn ausser den aktiven Hosts im Netzwerk auch deren offenen Ports dokumentiert werden sollen.</w:t>
      </w:r>
    </w:p>
    <w:p w:rsidR="00BE270A" w:rsidRPr="00185085" w:rsidRDefault="00BE270A" w:rsidP="00BE270A"/>
    <w:p w:rsidR="00114661" w:rsidRPr="00185085" w:rsidRDefault="005B6722" w:rsidP="0026781C">
      <w:pPr>
        <w:pStyle w:val="berschrift3"/>
        <w:numPr>
          <w:ilvl w:val="2"/>
          <w:numId w:val="19"/>
        </w:numPr>
        <w:rPr>
          <w:b/>
        </w:rPr>
      </w:pPr>
      <w:bookmarkStart w:id="13" w:name="_Toc523217338"/>
      <w:r w:rsidRPr="00185085">
        <w:rPr>
          <w:b/>
        </w:rPr>
        <w:t>S2 Genauigkeit</w:t>
      </w:r>
      <w:bookmarkEnd w:id="13"/>
    </w:p>
    <w:p w:rsidR="00BE270A" w:rsidRPr="00185085" w:rsidRDefault="005B6722" w:rsidP="005B6722">
      <w:r w:rsidRPr="00185085">
        <w:t>Wenn Arbeiten von Hand erledigt werden können immer Fehler passieren.</w:t>
      </w:r>
      <w:r w:rsidR="00452DF4" w:rsidRPr="00185085">
        <w:t xml:space="preserve"> Die von Hand erstellten Tabellen sind deswegen ungenau.</w:t>
      </w:r>
    </w:p>
    <w:p w:rsidR="00BE270A" w:rsidRPr="00185085" w:rsidRDefault="00BE270A" w:rsidP="005B6722"/>
    <w:p w:rsidR="00BE270A" w:rsidRPr="00185085" w:rsidRDefault="00BE270A" w:rsidP="0026781C">
      <w:pPr>
        <w:pStyle w:val="berschrift3"/>
        <w:numPr>
          <w:ilvl w:val="2"/>
          <w:numId w:val="19"/>
        </w:numPr>
        <w:rPr>
          <w:b/>
        </w:rPr>
      </w:pPr>
      <w:bookmarkStart w:id="14" w:name="_Toc523217339"/>
      <w:r w:rsidRPr="00185085">
        <w:rPr>
          <w:b/>
        </w:rPr>
        <w:t>S3 Unpraktisch</w:t>
      </w:r>
      <w:bookmarkEnd w:id="14"/>
    </w:p>
    <w:p w:rsidR="00BE270A" w:rsidRPr="00185085" w:rsidRDefault="00BE270A" w:rsidP="00BE270A">
      <w:r w:rsidRPr="00185085">
        <w:t>Das Erstellen der Tabellen von Hand ist unpraktisch. Die Arbeit macht keine Freude und ist von den Mitarbeitern als Bestrafung angesehen.</w:t>
      </w:r>
    </w:p>
    <w:p w:rsidR="0076480D" w:rsidRPr="00185085" w:rsidRDefault="0076480D" w:rsidP="00BE270A"/>
    <w:p w:rsidR="0076480D" w:rsidRPr="00185085" w:rsidRDefault="0076480D" w:rsidP="0026781C">
      <w:pPr>
        <w:pStyle w:val="berschrift3"/>
        <w:numPr>
          <w:ilvl w:val="2"/>
          <w:numId w:val="19"/>
        </w:numPr>
        <w:rPr>
          <w:b/>
        </w:rPr>
      </w:pPr>
      <w:bookmarkStart w:id="15" w:name="_Toc523217340"/>
      <w:r w:rsidRPr="00185085">
        <w:rPr>
          <w:b/>
        </w:rPr>
        <w:t>S4 Benutzerunfreundlich</w:t>
      </w:r>
      <w:bookmarkEnd w:id="15"/>
    </w:p>
    <w:p w:rsidR="0076480D" w:rsidRPr="00185085" w:rsidRDefault="0076480D" w:rsidP="0076480D">
      <w:r w:rsidRPr="00185085">
        <w:t>Momentan werden für die Auswertung des Netzwerkes Fachkräfte mit einem gewissen Knowhow benötigt. Wenn andere Benutzer Informationen benötigen müssen Sie diese bei der IT anfordern.</w:t>
      </w:r>
    </w:p>
    <w:p w:rsidR="0076480D" w:rsidRPr="00185085" w:rsidRDefault="0076480D" w:rsidP="0076480D"/>
    <w:p w:rsidR="00114661" w:rsidRPr="00185085" w:rsidRDefault="00114661" w:rsidP="0026781C">
      <w:pPr>
        <w:pStyle w:val="berschrift1"/>
        <w:numPr>
          <w:ilvl w:val="1"/>
          <w:numId w:val="19"/>
        </w:numPr>
      </w:pPr>
      <w:bookmarkStart w:id="16" w:name="_Toc409788294"/>
      <w:bookmarkStart w:id="17" w:name="_Toc350764392"/>
      <w:bookmarkStart w:id="18" w:name="_Toc523217341"/>
      <w:r w:rsidRPr="00185085">
        <w:t>Ziele</w:t>
      </w:r>
      <w:bookmarkEnd w:id="16"/>
      <w:bookmarkEnd w:id="17"/>
      <w:bookmarkEnd w:id="18"/>
    </w:p>
    <w:p w:rsidR="00E41FB8" w:rsidRPr="00185085" w:rsidRDefault="00E41FB8" w:rsidP="00E41FB8"/>
    <w:p w:rsidR="00114661" w:rsidRPr="00185085" w:rsidRDefault="00DC3A7D" w:rsidP="0026781C">
      <w:pPr>
        <w:pStyle w:val="berschrift3"/>
        <w:numPr>
          <w:ilvl w:val="2"/>
          <w:numId w:val="19"/>
        </w:numPr>
        <w:rPr>
          <w:b/>
          <w:lang w:eastAsia="de-CH"/>
        </w:rPr>
      </w:pPr>
      <w:bookmarkStart w:id="19" w:name="_Toc523217342"/>
      <w:r w:rsidRPr="00185085">
        <w:rPr>
          <w:b/>
          <w:lang w:eastAsia="de-CH"/>
        </w:rPr>
        <w:t xml:space="preserve">Z1 </w:t>
      </w:r>
      <w:r w:rsidR="00897E27" w:rsidRPr="00185085">
        <w:rPr>
          <w:b/>
          <w:lang w:eastAsia="de-CH"/>
        </w:rPr>
        <w:t>Scheduling</w:t>
      </w:r>
      <w:r w:rsidR="009A0BE2" w:rsidRPr="00185085">
        <w:rPr>
          <w:b/>
          <w:lang w:eastAsia="de-CH"/>
        </w:rPr>
        <w:t xml:space="preserve"> -&gt; S3</w:t>
      </w:r>
      <w:bookmarkEnd w:id="19"/>
    </w:p>
    <w:p w:rsidR="00DC3A7D" w:rsidRPr="00185085" w:rsidRDefault="00DC3A7D" w:rsidP="00DC3A7D">
      <w:pPr>
        <w:rPr>
          <w:lang w:eastAsia="de-CH"/>
        </w:rPr>
      </w:pPr>
      <w:r w:rsidRPr="00185085">
        <w:rPr>
          <w:lang w:eastAsia="de-CH"/>
        </w:rPr>
        <w:t xml:space="preserve">Die </w:t>
      </w:r>
      <w:r w:rsidR="00302FEF" w:rsidRPr="00185085">
        <w:rPr>
          <w:lang w:eastAsia="de-CH"/>
        </w:rPr>
        <w:t xml:space="preserve">Appliance </w:t>
      </w:r>
      <w:r w:rsidR="00430C47" w:rsidRPr="00185085">
        <w:rPr>
          <w:u w:val="single"/>
          <w:lang w:eastAsia="de-CH"/>
        </w:rPr>
        <w:t>sollte</w:t>
      </w:r>
      <w:r w:rsidR="00302FEF" w:rsidRPr="00185085">
        <w:rPr>
          <w:lang w:eastAsia="de-CH"/>
        </w:rPr>
        <w:t xml:space="preserve"> mit einem Scheduler automatisiert werden können um zu einem bestimmten Zeitpunkt ein Abbild des Netzwerkes zu erstellen.</w:t>
      </w:r>
    </w:p>
    <w:p w:rsidR="00897E27" w:rsidRPr="00185085" w:rsidRDefault="00897E27" w:rsidP="00DC3A7D">
      <w:pPr>
        <w:rPr>
          <w:lang w:eastAsia="de-CH"/>
        </w:rPr>
      </w:pPr>
    </w:p>
    <w:p w:rsidR="00897E27" w:rsidRPr="00185085" w:rsidRDefault="00897E27" w:rsidP="0026781C">
      <w:pPr>
        <w:pStyle w:val="berschrift3"/>
        <w:numPr>
          <w:ilvl w:val="2"/>
          <w:numId w:val="19"/>
        </w:numPr>
        <w:rPr>
          <w:b/>
          <w:lang w:eastAsia="de-CH"/>
        </w:rPr>
      </w:pPr>
      <w:bookmarkStart w:id="20" w:name="_Toc523217343"/>
      <w:r w:rsidRPr="00185085">
        <w:rPr>
          <w:b/>
          <w:lang w:eastAsia="de-CH"/>
        </w:rPr>
        <w:t>Z2 Automatisierung</w:t>
      </w:r>
      <w:r w:rsidR="009A0BE2" w:rsidRPr="00185085">
        <w:rPr>
          <w:b/>
          <w:lang w:eastAsia="de-CH"/>
        </w:rPr>
        <w:t xml:space="preserve"> -&gt; S1</w:t>
      </w:r>
      <w:bookmarkEnd w:id="20"/>
    </w:p>
    <w:p w:rsidR="00897E27" w:rsidRPr="00185085" w:rsidRDefault="00897E27" w:rsidP="00897E27">
      <w:pPr>
        <w:rPr>
          <w:lang w:eastAsia="de-CH"/>
        </w:rPr>
      </w:pPr>
      <w:r w:rsidRPr="00185085">
        <w:rPr>
          <w:lang w:eastAsia="de-CH"/>
        </w:rPr>
        <w:t xml:space="preserve">Sobald das Erstellen des Snapshots gestartet wurde </w:t>
      </w:r>
      <w:r w:rsidRPr="00185085">
        <w:rPr>
          <w:u w:val="single"/>
          <w:lang w:eastAsia="de-CH"/>
        </w:rPr>
        <w:t>muss</w:t>
      </w:r>
      <w:r w:rsidRPr="00185085">
        <w:rPr>
          <w:lang w:eastAsia="de-CH"/>
        </w:rPr>
        <w:t xml:space="preserve"> die Appliance ohne weitere Benutzereingabe einen korrekten Output liefern können.</w:t>
      </w:r>
    </w:p>
    <w:p w:rsidR="00897E27" w:rsidRPr="00185085" w:rsidRDefault="00897E27" w:rsidP="00897E27">
      <w:pPr>
        <w:rPr>
          <w:lang w:eastAsia="de-CH"/>
        </w:rPr>
      </w:pPr>
    </w:p>
    <w:p w:rsidR="00897E27" w:rsidRPr="00185085" w:rsidRDefault="00897E27" w:rsidP="0026781C">
      <w:pPr>
        <w:pStyle w:val="berschrift3"/>
        <w:numPr>
          <w:ilvl w:val="2"/>
          <w:numId w:val="19"/>
        </w:numPr>
        <w:rPr>
          <w:b/>
          <w:lang w:eastAsia="de-CH"/>
        </w:rPr>
      </w:pPr>
      <w:bookmarkStart w:id="21" w:name="_Toc523217344"/>
      <w:r w:rsidRPr="00185085">
        <w:rPr>
          <w:b/>
          <w:lang w:eastAsia="de-CH"/>
        </w:rPr>
        <w:t>Z3 Genauigkeit</w:t>
      </w:r>
      <w:r w:rsidR="009A0BE2" w:rsidRPr="00185085">
        <w:rPr>
          <w:b/>
          <w:lang w:eastAsia="de-CH"/>
        </w:rPr>
        <w:t xml:space="preserve"> -&gt; S2</w:t>
      </w:r>
      <w:bookmarkEnd w:id="21"/>
    </w:p>
    <w:p w:rsidR="00897E27" w:rsidRPr="00185085" w:rsidRDefault="00897E27" w:rsidP="00897E27">
      <w:pPr>
        <w:rPr>
          <w:lang w:eastAsia="de-CH"/>
        </w:rPr>
      </w:pPr>
      <w:r w:rsidRPr="00185085">
        <w:rPr>
          <w:lang w:eastAsia="de-CH"/>
        </w:rPr>
        <w:t xml:space="preserve">Der Output </w:t>
      </w:r>
      <w:r w:rsidRPr="00185085">
        <w:rPr>
          <w:u w:val="single"/>
          <w:lang w:eastAsia="de-CH"/>
        </w:rPr>
        <w:t>muss</w:t>
      </w:r>
      <w:r w:rsidRPr="00185085">
        <w:rPr>
          <w:lang w:eastAsia="de-CH"/>
        </w:rPr>
        <w:t xml:space="preserve"> das gesamte interne, erreichbare Netzwerk abbilden. Es gibt keine Fehlertoleranz.</w:t>
      </w:r>
    </w:p>
    <w:p w:rsidR="0076480D" w:rsidRPr="00185085" w:rsidRDefault="0076480D" w:rsidP="00897E27">
      <w:pPr>
        <w:rPr>
          <w:lang w:eastAsia="de-CH"/>
        </w:rPr>
      </w:pPr>
    </w:p>
    <w:p w:rsidR="0076480D" w:rsidRPr="00185085" w:rsidRDefault="0076480D" w:rsidP="0026781C">
      <w:pPr>
        <w:pStyle w:val="berschrift3"/>
        <w:numPr>
          <w:ilvl w:val="2"/>
          <w:numId w:val="19"/>
        </w:numPr>
        <w:rPr>
          <w:b/>
          <w:lang w:eastAsia="de-CH"/>
        </w:rPr>
      </w:pPr>
      <w:bookmarkStart w:id="22" w:name="_Toc523217345"/>
      <w:r w:rsidRPr="00185085">
        <w:rPr>
          <w:b/>
          <w:lang w:eastAsia="de-CH"/>
        </w:rPr>
        <w:t>Z4 Benutzerfreundlichkeit -&gt; S4</w:t>
      </w:r>
      <w:bookmarkEnd w:id="22"/>
    </w:p>
    <w:p w:rsidR="00897E27" w:rsidRPr="00185085" w:rsidRDefault="0076480D" w:rsidP="00897E27">
      <w:pPr>
        <w:rPr>
          <w:lang w:eastAsia="de-CH"/>
        </w:rPr>
      </w:pPr>
      <w:r w:rsidRPr="00185085">
        <w:rPr>
          <w:lang w:eastAsia="de-CH"/>
        </w:rPr>
        <w:t xml:space="preserve">Die Konfiguration und Auswertung </w:t>
      </w:r>
      <w:r w:rsidRPr="00185085">
        <w:rPr>
          <w:u w:val="single"/>
          <w:lang w:eastAsia="de-CH"/>
        </w:rPr>
        <w:t>muss</w:t>
      </w:r>
      <w:r w:rsidRPr="00185085">
        <w:rPr>
          <w:lang w:eastAsia="de-CH"/>
        </w:rPr>
        <w:t xml:space="preserve"> über ein übersichtliches Frontend machbar sein. Die einzelnen Menüpunkte sind </w:t>
      </w:r>
      <w:r w:rsidR="007B3F9F" w:rsidRPr="00185085">
        <w:rPr>
          <w:lang w:eastAsia="de-CH"/>
        </w:rPr>
        <w:t>ausreichen beschrieben, so dass das Tool auch von Informatik-Lernenden im 1. Lehrjahr oder Laien bedient werden kann.</w:t>
      </w:r>
    </w:p>
    <w:p w:rsidR="00360E40" w:rsidRPr="00185085" w:rsidRDefault="00360E40" w:rsidP="00897E27">
      <w:pPr>
        <w:rPr>
          <w:lang w:eastAsia="de-CH"/>
        </w:rPr>
      </w:pPr>
    </w:p>
    <w:p w:rsidR="00360E40" w:rsidRPr="00185085" w:rsidRDefault="00682580" w:rsidP="0026781C">
      <w:pPr>
        <w:pStyle w:val="berschrift3"/>
        <w:numPr>
          <w:ilvl w:val="2"/>
          <w:numId w:val="19"/>
        </w:numPr>
        <w:rPr>
          <w:b/>
          <w:lang w:eastAsia="de-CH"/>
        </w:rPr>
      </w:pPr>
      <w:bookmarkStart w:id="23" w:name="_Toc523217346"/>
      <w:r w:rsidRPr="00185085">
        <w:rPr>
          <w:b/>
          <w:lang w:eastAsia="de-CH"/>
        </w:rPr>
        <w:lastRenderedPageBreak/>
        <w:t xml:space="preserve">Z5 </w:t>
      </w:r>
      <w:r w:rsidR="00360E40" w:rsidRPr="00185085">
        <w:rPr>
          <w:b/>
          <w:lang w:eastAsia="de-CH"/>
        </w:rPr>
        <w:t>Erweiterbarkeit</w:t>
      </w:r>
      <w:bookmarkEnd w:id="23"/>
    </w:p>
    <w:p w:rsidR="00360E40" w:rsidRPr="00185085" w:rsidRDefault="00254832" w:rsidP="00360E40">
      <w:pPr>
        <w:rPr>
          <w:lang w:eastAsia="de-CH"/>
        </w:rPr>
      </w:pPr>
      <w:r w:rsidRPr="00185085">
        <w:rPr>
          <w:lang w:eastAsia="de-CH"/>
        </w:rPr>
        <w:t xml:space="preserve">Die Appliance </w:t>
      </w:r>
      <w:r w:rsidRPr="00185085">
        <w:rPr>
          <w:u w:val="single"/>
          <w:lang w:eastAsia="de-CH"/>
        </w:rPr>
        <w:t>sollte</w:t>
      </w:r>
      <w:r w:rsidRPr="00185085">
        <w:rPr>
          <w:lang w:eastAsia="de-CH"/>
        </w:rPr>
        <w:t xml:space="preserve"> mit weiteren Komponenten erweiterbar sein. So sollte es z.B. möglich sein in Zukunft im Frontend einen Netzplan mit den gesammelten Daten zu generieren.</w:t>
      </w:r>
    </w:p>
    <w:p w:rsidR="00360E40" w:rsidRPr="00185085" w:rsidRDefault="00360E40" w:rsidP="00360E40">
      <w:pPr>
        <w:rPr>
          <w:lang w:eastAsia="de-CH"/>
        </w:rPr>
      </w:pPr>
    </w:p>
    <w:p w:rsidR="00360E40" w:rsidRPr="00185085" w:rsidRDefault="00360E40" w:rsidP="0026781C">
      <w:pPr>
        <w:pStyle w:val="berschrift3"/>
        <w:numPr>
          <w:ilvl w:val="2"/>
          <w:numId w:val="19"/>
        </w:numPr>
        <w:rPr>
          <w:b/>
          <w:lang w:eastAsia="de-CH"/>
        </w:rPr>
      </w:pPr>
      <w:bookmarkStart w:id="24" w:name="_Toc523217347"/>
      <w:r w:rsidRPr="00185085">
        <w:rPr>
          <w:b/>
          <w:lang w:eastAsia="de-CH"/>
        </w:rPr>
        <w:t>Z6 keine Ausgaben für Materielle Ressourcen</w:t>
      </w:r>
      <w:bookmarkEnd w:id="24"/>
    </w:p>
    <w:p w:rsidR="00360E40" w:rsidRPr="00185085" w:rsidRDefault="00254832" w:rsidP="00360E40">
      <w:pPr>
        <w:rPr>
          <w:lang w:eastAsia="de-CH"/>
        </w:rPr>
      </w:pPr>
      <w:r w:rsidRPr="00185085">
        <w:rPr>
          <w:lang w:eastAsia="de-CH"/>
        </w:rPr>
        <w:t>Die Appliance</w:t>
      </w:r>
      <w:r w:rsidR="00360E40" w:rsidRPr="00185085">
        <w:rPr>
          <w:lang w:eastAsia="de-CH"/>
        </w:rPr>
        <w:t xml:space="preserve"> </w:t>
      </w:r>
      <w:r w:rsidR="00360E40" w:rsidRPr="00185085">
        <w:rPr>
          <w:u w:val="single"/>
          <w:lang w:eastAsia="de-CH"/>
        </w:rPr>
        <w:t>sollte</w:t>
      </w:r>
      <w:r w:rsidR="00360E40" w:rsidRPr="00185085">
        <w:rPr>
          <w:lang w:eastAsia="de-CH"/>
        </w:rPr>
        <w:t xml:space="preserve"> auf frei erhältlicher Software basieren. Open Source Lösungen sind erwünscht.</w:t>
      </w:r>
      <w:r w:rsidRPr="00185085">
        <w:rPr>
          <w:lang w:eastAsia="de-CH"/>
        </w:rPr>
        <w:t xml:space="preserve"> Dadurch wird der Finanzielle Aufwand minimiert.</w:t>
      </w:r>
    </w:p>
    <w:p w:rsidR="0076480D" w:rsidRPr="00185085" w:rsidRDefault="0076480D" w:rsidP="00897E27">
      <w:pPr>
        <w:rPr>
          <w:lang w:eastAsia="de-CH"/>
        </w:rPr>
      </w:pPr>
    </w:p>
    <w:p w:rsidR="00114661" w:rsidRPr="00185085"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25" w:name="_Toc523217348"/>
      <w:r w:rsidRPr="00185085">
        <w:t>Rahmenbedingungen</w:t>
      </w:r>
      <w:bookmarkEnd w:id="25"/>
    </w:p>
    <w:tbl>
      <w:tblPr>
        <w:tblStyle w:val="Tabellenraster"/>
        <w:tblW w:w="0" w:type="auto"/>
        <w:tblLook w:val="04A0" w:firstRow="1" w:lastRow="0" w:firstColumn="1" w:lastColumn="0" w:noHBand="0" w:noVBand="1"/>
      </w:tblPr>
      <w:tblGrid>
        <w:gridCol w:w="810"/>
        <w:gridCol w:w="8817"/>
      </w:tblGrid>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R1</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Nicht ins BIT oder ins GIBB netz hängen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R2</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Die Datenverarbeitung muss schnell sein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R3</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Darf nichts kosten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R4</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Das Projekt muss bis zur Deadline beendet sein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R5</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Wer zu spät kommt bringt Gipfeli für das Team</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R6</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Kommunikation muss über die Slack Gruppe geführt werden.</w:t>
            </w:r>
          </w:p>
        </w:tc>
      </w:tr>
      <w:tr w:rsidR="00E41FB8" w:rsidRPr="00185085" w:rsidTr="00A86B51">
        <w:tc>
          <w:tcPr>
            <w:tcW w:w="817" w:type="dxa"/>
          </w:tcPr>
          <w:p w:rsidR="00E41FB8" w:rsidRPr="00185085" w:rsidRDefault="00E41FB8" w:rsidP="00A86B51">
            <w:pPr>
              <w:pStyle w:val="TextCDB"/>
              <w:tabs>
                <w:tab w:val="left" w:pos="3262"/>
              </w:tabs>
              <w:rPr>
                <w:lang w:val="de-CH" w:eastAsia="de-CH"/>
              </w:rPr>
            </w:pPr>
            <w:r w:rsidRPr="00185085">
              <w:rPr>
                <w:lang w:val="de-CH" w:eastAsia="de-CH"/>
              </w:rPr>
              <w:t>R7</w:t>
            </w:r>
          </w:p>
        </w:tc>
        <w:tc>
          <w:tcPr>
            <w:tcW w:w="8960" w:type="dxa"/>
          </w:tcPr>
          <w:p w:rsidR="00E41FB8" w:rsidRPr="00185085" w:rsidRDefault="00E41FB8" w:rsidP="00A86B51">
            <w:pPr>
              <w:pStyle w:val="TextCDB"/>
              <w:tabs>
                <w:tab w:val="left" w:pos="3262"/>
              </w:tabs>
              <w:rPr>
                <w:lang w:val="de-CH" w:eastAsia="de-CH"/>
              </w:rPr>
            </w:pPr>
            <w:r w:rsidRPr="00185085">
              <w:rPr>
                <w:lang w:val="de-CH" w:eastAsia="de-CH"/>
              </w:rPr>
              <w:t>Respekt</w:t>
            </w:r>
          </w:p>
        </w:tc>
      </w:tr>
    </w:tbl>
    <w:p w:rsidR="00114661" w:rsidRPr="00185085" w:rsidRDefault="00114661" w:rsidP="00114661">
      <w:pPr>
        <w:pStyle w:val="TextCDB"/>
        <w:tabs>
          <w:tab w:val="left" w:pos="3262"/>
        </w:tabs>
        <w:rPr>
          <w:lang w:val="de-CH" w:eastAsia="de-CH"/>
        </w:rPr>
      </w:pPr>
    </w:p>
    <w:p w:rsidR="00114661" w:rsidRPr="00185085" w:rsidRDefault="00114661" w:rsidP="00B06884">
      <w:pPr>
        <w:pStyle w:val="berschrift2"/>
        <w:numPr>
          <w:ilvl w:val="1"/>
          <w:numId w:val="19"/>
        </w:numPr>
        <w:tabs>
          <w:tab w:val="left" w:pos="850"/>
          <w:tab w:val="left" w:pos="3262"/>
        </w:tabs>
        <w:suppressAutoHyphens w:val="0"/>
        <w:spacing w:before="120" w:after="120" w:line="288" w:lineRule="auto"/>
        <w:rPr>
          <w:b w:val="0"/>
          <w:lang w:eastAsia="de-CH"/>
        </w:rPr>
      </w:pPr>
      <w:bookmarkStart w:id="26" w:name="_Toc523217349"/>
      <w:r w:rsidRPr="00185085">
        <w:t>Abgrenzung</w:t>
      </w:r>
      <w:bookmarkEnd w:id="26"/>
    </w:p>
    <w:p w:rsidR="00114661" w:rsidRPr="00185085" w:rsidRDefault="00A574DF" w:rsidP="0026781C">
      <w:pPr>
        <w:pStyle w:val="berschrift3"/>
        <w:numPr>
          <w:ilvl w:val="2"/>
          <w:numId w:val="19"/>
        </w:numPr>
        <w:rPr>
          <w:b/>
        </w:rPr>
      </w:pPr>
      <w:r w:rsidRPr="00185085">
        <w:rPr>
          <w:b/>
        </w:rPr>
        <w:t>G</w:t>
      </w:r>
      <w:r w:rsidR="006859B2" w:rsidRPr="00185085">
        <w:rPr>
          <w:b/>
        </w:rPr>
        <w:t>1 Paketüberwachung</w:t>
      </w:r>
    </w:p>
    <w:p w:rsidR="006859B2" w:rsidRPr="00185085" w:rsidRDefault="006859B2" w:rsidP="006859B2">
      <w:r w:rsidRPr="00185085">
        <w:t xml:space="preserve">Das Netzwerk wird </w:t>
      </w:r>
      <w:r w:rsidRPr="00185085">
        <w:rPr>
          <w:u w:val="single"/>
        </w:rPr>
        <w:t>nicht</w:t>
      </w:r>
      <w:r w:rsidRPr="00185085">
        <w:t xml:space="preserve"> auf Paketebene überwacht. Damit würden zu viele irrelevante Daten generiert.</w:t>
      </w:r>
    </w:p>
    <w:p w:rsidR="006859B2" w:rsidRPr="00185085" w:rsidRDefault="006859B2" w:rsidP="006859B2"/>
    <w:p w:rsidR="00114661" w:rsidRPr="00185085" w:rsidRDefault="00A574DF" w:rsidP="0026781C">
      <w:pPr>
        <w:pStyle w:val="berschrift3"/>
        <w:numPr>
          <w:ilvl w:val="2"/>
          <w:numId w:val="19"/>
        </w:numPr>
        <w:rPr>
          <w:b/>
        </w:rPr>
      </w:pPr>
      <w:r w:rsidRPr="00185085">
        <w:rPr>
          <w:b/>
        </w:rPr>
        <w:t>G</w:t>
      </w:r>
      <w:r w:rsidR="00DB4D2A" w:rsidRPr="00185085">
        <w:rPr>
          <w:b/>
        </w:rPr>
        <w:t xml:space="preserve">2 </w:t>
      </w:r>
      <w:r w:rsidR="006859B2" w:rsidRPr="00185085">
        <w:rPr>
          <w:b/>
        </w:rPr>
        <w:t>Layer 3 Begrenzung</w:t>
      </w:r>
    </w:p>
    <w:p w:rsidR="00114661" w:rsidRPr="00185085" w:rsidRDefault="006859B2" w:rsidP="006859B2">
      <w:r w:rsidRPr="00185085">
        <w:t>Es werden nur Daten zum Zustand des Subnets, in welchem sich die Appliance befindet, gesammelt.</w:t>
      </w:r>
    </w:p>
    <w:p w:rsidR="006859B2" w:rsidRPr="00185085" w:rsidRDefault="006859B2" w:rsidP="006859B2"/>
    <w:p w:rsidR="00DB4D2A" w:rsidRPr="00185085" w:rsidRDefault="00A574DF" w:rsidP="0026781C">
      <w:pPr>
        <w:pStyle w:val="berschrift3"/>
        <w:numPr>
          <w:ilvl w:val="2"/>
          <w:numId w:val="19"/>
        </w:numPr>
        <w:rPr>
          <w:b/>
        </w:rPr>
      </w:pPr>
      <w:r w:rsidRPr="00185085">
        <w:rPr>
          <w:b/>
        </w:rPr>
        <w:t>G</w:t>
      </w:r>
      <w:r w:rsidR="00DB4D2A" w:rsidRPr="00185085">
        <w:rPr>
          <w:b/>
        </w:rPr>
        <w:t>3 Grafische Darstellung</w:t>
      </w:r>
    </w:p>
    <w:p w:rsidR="00DB4D2A" w:rsidRPr="00185085" w:rsidRDefault="00DB4D2A" w:rsidP="00DB4D2A">
      <w:r w:rsidRPr="00185085">
        <w:t xml:space="preserve">Es wird </w:t>
      </w:r>
      <w:r w:rsidRPr="00185085">
        <w:rPr>
          <w:u w:val="single"/>
        </w:rPr>
        <w:t>keine</w:t>
      </w:r>
      <w:r w:rsidRPr="00185085">
        <w:t xml:space="preserve"> grafische Darstellung z.B. in Form eines Netzplanes geben. Die Daten werden nur in Tabellenform dargestellt.</w:t>
      </w:r>
    </w:p>
    <w:p w:rsidR="00DB4D2A" w:rsidRPr="00185085" w:rsidRDefault="00DB4D2A" w:rsidP="006859B2"/>
    <w:p w:rsidR="00114661" w:rsidRPr="00185085" w:rsidRDefault="00114661" w:rsidP="0026781C">
      <w:pPr>
        <w:pStyle w:val="berschrift1"/>
        <w:numPr>
          <w:ilvl w:val="0"/>
          <w:numId w:val="19"/>
        </w:numPr>
      </w:pPr>
      <w:bookmarkStart w:id="27" w:name="_Toc409788295"/>
      <w:bookmarkStart w:id="28" w:name="_Toc523217350"/>
      <w:bookmarkStart w:id="29" w:name="_Toc350764393"/>
      <w:r w:rsidRPr="00185085">
        <w:t>Liste der Stakeholder</w:t>
      </w:r>
      <w:bookmarkEnd w:id="27"/>
      <w:bookmarkEnd w:id="28"/>
    </w:p>
    <w:tbl>
      <w:tblPr>
        <w:tblStyle w:val="Tabellenraster"/>
        <w:tblW w:w="0" w:type="auto"/>
        <w:tblLook w:val="04A0" w:firstRow="1" w:lastRow="0" w:firstColumn="1" w:lastColumn="0" w:noHBand="0" w:noVBand="1"/>
      </w:tblPr>
      <w:tblGrid>
        <w:gridCol w:w="2122"/>
        <w:gridCol w:w="2409"/>
        <w:gridCol w:w="2265"/>
        <w:gridCol w:w="2266"/>
      </w:tblGrid>
      <w:tr w:rsidR="0023350E" w:rsidRPr="00185085" w:rsidTr="00A86B51">
        <w:tc>
          <w:tcPr>
            <w:tcW w:w="4531" w:type="dxa"/>
            <w:gridSpan w:val="2"/>
          </w:tcPr>
          <w:p w:rsidR="0023350E" w:rsidRPr="00185085" w:rsidRDefault="0023350E" w:rsidP="00A86B51">
            <w:r w:rsidRPr="00185085">
              <w:t>Aktiv</w:t>
            </w:r>
          </w:p>
        </w:tc>
        <w:tc>
          <w:tcPr>
            <w:tcW w:w="4531" w:type="dxa"/>
            <w:gridSpan w:val="2"/>
          </w:tcPr>
          <w:p w:rsidR="0023350E" w:rsidRPr="00185085" w:rsidRDefault="0023350E" w:rsidP="00A86B51">
            <w:r w:rsidRPr="00185085">
              <w:t>Passiv</w:t>
            </w:r>
          </w:p>
        </w:tc>
      </w:tr>
      <w:tr w:rsidR="0023350E" w:rsidRPr="00185085" w:rsidTr="00A86B51">
        <w:tc>
          <w:tcPr>
            <w:tcW w:w="2122" w:type="dxa"/>
          </w:tcPr>
          <w:p w:rsidR="0023350E" w:rsidRPr="00185085" w:rsidRDefault="0023350E" w:rsidP="00A86B51">
            <w:r w:rsidRPr="00185085">
              <w:t xml:space="preserve">Auftraggeber: </w:t>
            </w:r>
          </w:p>
        </w:tc>
        <w:tc>
          <w:tcPr>
            <w:tcW w:w="2409" w:type="dxa"/>
          </w:tcPr>
          <w:p w:rsidR="0023350E" w:rsidRPr="00185085" w:rsidRDefault="0023350E" w:rsidP="00A86B51">
            <w:r w:rsidRPr="00185085">
              <w:t>Stephan Zigerli</w:t>
            </w:r>
          </w:p>
        </w:tc>
        <w:tc>
          <w:tcPr>
            <w:tcW w:w="2265" w:type="dxa"/>
          </w:tcPr>
          <w:p w:rsidR="0023350E" w:rsidRPr="00185085" w:rsidRDefault="0023350E" w:rsidP="00A86B51">
            <w:r w:rsidRPr="00185085">
              <w:t>Praxisbildner :</w:t>
            </w:r>
          </w:p>
        </w:tc>
        <w:tc>
          <w:tcPr>
            <w:tcW w:w="2266" w:type="dxa"/>
          </w:tcPr>
          <w:p w:rsidR="0023350E" w:rsidRPr="00185085" w:rsidRDefault="0023350E" w:rsidP="00A86B51">
            <w:r w:rsidRPr="00185085">
              <w:t>ISCeco</w:t>
            </w:r>
          </w:p>
        </w:tc>
      </w:tr>
      <w:tr w:rsidR="0023350E" w:rsidRPr="00185085" w:rsidTr="00A86B51">
        <w:tc>
          <w:tcPr>
            <w:tcW w:w="2122" w:type="dxa"/>
          </w:tcPr>
          <w:p w:rsidR="0023350E" w:rsidRPr="00185085" w:rsidRDefault="0023350E" w:rsidP="00A86B51">
            <w:r w:rsidRPr="00185085">
              <w:t>Projektleiter:</w:t>
            </w:r>
          </w:p>
        </w:tc>
        <w:tc>
          <w:tcPr>
            <w:tcW w:w="2409" w:type="dxa"/>
          </w:tcPr>
          <w:p w:rsidR="0023350E" w:rsidRPr="00185085" w:rsidRDefault="0023350E" w:rsidP="00A86B51">
            <w:r w:rsidRPr="00185085">
              <w:t>Joel Meier</w:t>
            </w:r>
          </w:p>
        </w:tc>
        <w:tc>
          <w:tcPr>
            <w:tcW w:w="2265" w:type="dxa"/>
          </w:tcPr>
          <w:p w:rsidR="0023350E" w:rsidRPr="00185085" w:rsidRDefault="0023350E" w:rsidP="00A86B51">
            <w:r w:rsidRPr="00185085">
              <w:t>Lehrerin :</w:t>
            </w:r>
          </w:p>
        </w:tc>
        <w:tc>
          <w:tcPr>
            <w:tcW w:w="2266" w:type="dxa"/>
          </w:tcPr>
          <w:p w:rsidR="0023350E" w:rsidRPr="00185085" w:rsidRDefault="0023350E" w:rsidP="00A86B51">
            <w:r w:rsidRPr="00185085">
              <w:t>Anna Stettler</w:t>
            </w:r>
          </w:p>
        </w:tc>
      </w:tr>
      <w:tr w:rsidR="0023350E" w:rsidRPr="00185085" w:rsidTr="00A86B51">
        <w:tc>
          <w:tcPr>
            <w:tcW w:w="2122" w:type="dxa"/>
          </w:tcPr>
          <w:p w:rsidR="0023350E" w:rsidRPr="00185085" w:rsidRDefault="0023350E" w:rsidP="00A86B51">
            <w:r w:rsidRPr="00185085">
              <w:t>Mitarbeiter :</w:t>
            </w:r>
          </w:p>
        </w:tc>
        <w:tc>
          <w:tcPr>
            <w:tcW w:w="2409" w:type="dxa"/>
          </w:tcPr>
          <w:p w:rsidR="0023350E" w:rsidRPr="00185085" w:rsidRDefault="0023350E" w:rsidP="00A86B51">
            <w:r w:rsidRPr="00185085">
              <w:t>Sven Trachsel</w:t>
            </w:r>
          </w:p>
        </w:tc>
        <w:tc>
          <w:tcPr>
            <w:tcW w:w="2265" w:type="dxa"/>
          </w:tcPr>
          <w:p w:rsidR="0023350E" w:rsidRPr="00185085" w:rsidRDefault="0023350E" w:rsidP="00A86B51"/>
        </w:tc>
        <w:tc>
          <w:tcPr>
            <w:tcW w:w="2266" w:type="dxa"/>
          </w:tcPr>
          <w:p w:rsidR="0023350E" w:rsidRPr="00185085" w:rsidRDefault="0023350E" w:rsidP="00A86B51"/>
        </w:tc>
      </w:tr>
      <w:tr w:rsidR="0023350E" w:rsidRPr="00185085" w:rsidTr="00A86B51">
        <w:tc>
          <w:tcPr>
            <w:tcW w:w="2122" w:type="dxa"/>
          </w:tcPr>
          <w:p w:rsidR="0023350E" w:rsidRPr="00185085" w:rsidRDefault="0023350E" w:rsidP="00A86B51">
            <w:r w:rsidRPr="00185085">
              <w:t>Mitarbeiter :</w:t>
            </w:r>
          </w:p>
        </w:tc>
        <w:tc>
          <w:tcPr>
            <w:tcW w:w="2409" w:type="dxa"/>
          </w:tcPr>
          <w:p w:rsidR="0023350E" w:rsidRPr="00185085" w:rsidRDefault="0023350E" w:rsidP="00A86B51">
            <w:r w:rsidRPr="00185085">
              <w:t>Laxushan Yogalingam</w:t>
            </w:r>
          </w:p>
        </w:tc>
        <w:tc>
          <w:tcPr>
            <w:tcW w:w="2265" w:type="dxa"/>
          </w:tcPr>
          <w:p w:rsidR="0023350E" w:rsidRPr="00185085" w:rsidRDefault="0023350E" w:rsidP="00A86B51"/>
        </w:tc>
        <w:tc>
          <w:tcPr>
            <w:tcW w:w="2266" w:type="dxa"/>
          </w:tcPr>
          <w:p w:rsidR="0023350E" w:rsidRPr="00185085" w:rsidRDefault="0023350E" w:rsidP="00A86B51"/>
        </w:tc>
      </w:tr>
      <w:tr w:rsidR="0023350E" w:rsidRPr="00185085" w:rsidTr="00A86B51">
        <w:tc>
          <w:tcPr>
            <w:tcW w:w="2122" w:type="dxa"/>
          </w:tcPr>
          <w:p w:rsidR="0023350E" w:rsidRPr="00185085" w:rsidRDefault="0023350E" w:rsidP="00A86B51">
            <w:r w:rsidRPr="00185085">
              <w:t>Mitarbeiter :</w:t>
            </w:r>
          </w:p>
        </w:tc>
        <w:tc>
          <w:tcPr>
            <w:tcW w:w="2409" w:type="dxa"/>
          </w:tcPr>
          <w:p w:rsidR="0023350E" w:rsidRPr="00185085" w:rsidRDefault="0023350E" w:rsidP="00A86B51">
            <w:r w:rsidRPr="00185085">
              <w:t>Micha Simon</w:t>
            </w:r>
          </w:p>
        </w:tc>
        <w:tc>
          <w:tcPr>
            <w:tcW w:w="2265" w:type="dxa"/>
          </w:tcPr>
          <w:p w:rsidR="0023350E" w:rsidRPr="00185085" w:rsidRDefault="0023350E" w:rsidP="00A86B51"/>
        </w:tc>
        <w:tc>
          <w:tcPr>
            <w:tcW w:w="2266" w:type="dxa"/>
          </w:tcPr>
          <w:p w:rsidR="0023350E" w:rsidRPr="00185085" w:rsidRDefault="0023350E" w:rsidP="00A86B51"/>
        </w:tc>
      </w:tr>
      <w:tr w:rsidR="0023350E" w:rsidRPr="00185085" w:rsidTr="00A86B51">
        <w:tc>
          <w:tcPr>
            <w:tcW w:w="2122" w:type="dxa"/>
          </w:tcPr>
          <w:p w:rsidR="0023350E" w:rsidRPr="00185085" w:rsidRDefault="0023350E" w:rsidP="00A86B51">
            <w:r w:rsidRPr="00185085">
              <w:t>Mitarbeiter :</w:t>
            </w:r>
          </w:p>
        </w:tc>
        <w:tc>
          <w:tcPr>
            <w:tcW w:w="2409" w:type="dxa"/>
          </w:tcPr>
          <w:p w:rsidR="0023350E" w:rsidRPr="00185085" w:rsidRDefault="0023350E" w:rsidP="00A86B51">
            <w:r w:rsidRPr="00185085">
              <w:t>Jan Bucher</w:t>
            </w:r>
          </w:p>
        </w:tc>
        <w:tc>
          <w:tcPr>
            <w:tcW w:w="2265" w:type="dxa"/>
          </w:tcPr>
          <w:p w:rsidR="0023350E" w:rsidRPr="00185085" w:rsidRDefault="0023350E" w:rsidP="00A86B51"/>
        </w:tc>
        <w:tc>
          <w:tcPr>
            <w:tcW w:w="2266" w:type="dxa"/>
          </w:tcPr>
          <w:p w:rsidR="0023350E" w:rsidRPr="00185085" w:rsidRDefault="0023350E" w:rsidP="00A86B51"/>
        </w:tc>
      </w:tr>
    </w:tbl>
    <w:p w:rsidR="00114661" w:rsidRPr="00185085" w:rsidRDefault="00114661" w:rsidP="00114661">
      <w:pPr>
        <w:pStyle w:val="TextCDB"/>
        <w:tabs>
          <w:tab w:val="left" w:pos="3262"/>
        </w:tabs>
        <w:rPr>
          <w:lang w:val="de-CH" w:eastAsia="de-CH"/>
        </w:rPr>
      </w:pPr>
    </w:p>
    <w:p w:rsidR="00114661" w:rsidRPr="00185085" w:rsidRDefault="00114661" w:rsidP="0026781C">
      <w:pPr>
        <w:pStyle w:val="berschrift1"/>
        <w:numPr>
          <w:ilvl w:val="0"/>
          <w:numId w:val="19"/>
        </w:numPr>
      </w:pPr>
      <w:bookmarkStart w:id="30" w:name="_Toc409788296"/>
      <w:bookmarkStart w:id="31" w:name="_Toc523217351"/>
      <w:r w:rsidRPr="00185085">
        <w:t>Anforderungen</w:t>
      </w:r>
      <w:bookmarkEnd w:id="29"/>
      <w:bookmarkEnd w:id="30"/>
      <w:bookmarkEnd w:id="31"/>
    </w:p>
    <w:p w:rsidR="0026781C" w:rsidRPr="00185085" w:rsidRDefault="0026781C" w:rsidP="0026781C"/>
    <w:p w:rsidR="0026781C" w:rsidRPr="00185085" w:rsidRDefault="0026781C" w:rsidP="0026781C">
      <w:pPr>
        <w:pStyle w:val="berschrift3"/>
        <w:numPr>
          <w:ilvl w:val="2"/>
          <w:numId w:val="19"/>
        </w:numPr>
        <w:ind w:left="720"/>
        <w:rPr>
          <w:b/>
          <w:lang w:eastAsia="de-CH"/>
        </w:rPr>
      </w:pPr>
      <w:r w:rsidRPr="00185085">
        <w:rPr>
          <w:b/>
          <w:lang w:eastAsia="de-CH"/>
        </w:rPr>
        <w:t xml:space="preserve">A1 Automatisierte </w:t>
      </w:r>
      <w:r w:rsidR="001439D3" w:rsidRPr="00185085">
        <w:rPr>
          <w:b/>
          <w:lang w:eastAsia="de-CH"/>
        </w:rPr>
        <w:t>Ausführung</w:t>
      </w:r>
      <w:r w:rsidRPr="00185085">
        <w:rPr>
          <w:b/>
          <w:lang w:eastAsia="de-CH"/>
        </w:rPr>
        <w:t xml:space="preserve"> -&gt; Z1, Z2</w:t>
      </w:r>
    </w:p>
    <w:p w:rsidR="001439D3" w:rsidRPr="00185085" w:rsidRDefault="001439D3" w:rsidP="001439D3">
      <w:pPr>
        <w:rPr>
          <w:lang w:eastAsia="de-CH"/>
        </w:rPr>
      </w:pPr>
      <w:r w:rsidRPr="00185085">
        <w:rPr>
          <w:lang w:eastAsia="de-CH"/>
        </w:rPr>
        <w:t xml:space="preserve">Die Appliance soll automatisch von der Appliance geplant und ausgeführt werden. </w:t>
      </w:r>
    </w:p>
    <w:p w:rsidR="0026781C" w:rsidRPr="00185085" w:rsidRDefault="0026781C" w:rsidP="0026781C">
      <w:pPr>
        <w:rPr>
          <w:lang w:eastAsia="de-CH"/>
        </w:rPr>
      </w:pPr>
    </w:p>
    <w:p w:rsidR="0026781C" w:rsidRPr="00185085" w:rsidRDefault="001439D3" w:rsidP="0026781C">
      <w:pPr>
        <w:pStyle w:val="berschrift3"/>
        <w:numPr>
          <w:ilvl w:val="2"/>
          <w:numId w:val="19"/>
        </w:numPr>
        <w:ind w:left="720"/>
        <w:rPr>
          <w:b/>
          <w:lang w:eastAsia="de-CH"/>
        </w:rPr>
      </w:pPr>
      <w:r w:rsidRPr="00185085">
        <w:rPr>
          <w:b/>
          <w:lang w:eastAsia="de-CH"/>
        </w:rPr>
        <w:t>A</w:t>
      </w:r>
      <w:r w:rsidR="0026781C" w:rsidRPr="00185085">
        <w:rPr>
          <w:b/>
          <w:lang w:eastAsia="de-CH"/>
        </w:rPr>
        <w:t xml:space="preserve">2 </w:t>
      </w:r>
      <w:r w:rsidRPr="00185085">
        <w:rPr>
          <w:b/>
          <w:lang w:eastAsia="de-CH"/>
        </w:rPr>
        <w:t>Genauigkeit -&gt; Z3</w:t>
      </w:r>
    </w:p>
    <w:p w:rsidR="001439D3" w:rsidRPr="00185085" w:rsidRDefault="001439D3" w:rsidP="001439D3">
      <w:pPr>
        <w:rPr>
          <w:lang w:eastAsia="de-CH"/>
        </w:rPr>
      </w:pPr>
      <w:r w:rsidRPr="00185085">
        <w:rPr>
          <w:lang w:eastAsia="de-CH"/>
        </w:rPr>
        <w:t>Die Appliance soll die Fehlerquote senken indem sie 2-mal das Netzwerk abbildet und die Resultate miteinander vergleicht.</w:t>
      </w:r>
    </w:p>
    <w:p w:rsidR="0026781C" w:rsidRPr="00185085" w:rsidRDefault="0026781C" w:rsidP="0026781C">
      <w:pPr>
        <w:rPr>
          <w:lang w:eastAsia="de-CH"/>
        </w:rPr>
      </w:pPr>
    </w:p>
    <w:p w:rsidR="0026781C" w:rsidRPr="00185085" w:rsidRDefault="001439D3" w:rsidP="0026781C">
      <w:pPr>
        <w:pStyle w:val="berschrift3"/>
        <w:numPr>
          <w:ilvl w:val="2"/>
          <w:numId w:val="19"/>
        </w:numPr>
        <w:ind w:left="720"/>
        <w:rPr>
          <w:b/>
          <w:lang w:eastAsia="de-CH"/>
        </w:rPr>
      </w:pPr>
      <w:r w:rsidRPr="00185085">
        <w:rPr>
          <w:b/>
          <w:lang w:eastAsia="de-CH"/>
        </w:rPr>
        <w:t>A</w:t>
      </w:r>
      <w:r w:rsidR="0026781C" w:rsidRPr="00185085">
        <w:rPr>
          <w:b/>
          <w:lang w:eastAsia="de-CH"/>
        </w:rPr>
        <w:t xml:space="preserve">3 </w:t>
      </w:r>
      <w:r w:rsidRPr="00185085">
        <w:rPr>
          <w:b/>
          <w:lang w:eastAsia="de-CH"/>
        </w:rPr>
        <w:t>freundliche Benutzeroberfläche -&gt; Z4</w:t>
      </w:r>
    </w:p>
    <w:p w:rsidR="001439D3" w:rsidRPr="00185085" w:rsidRDefault="001439D3" w:rsidP="001439D3">
      <w:pPr>
        <w:rPr>
          <w:lang w:eastAsia="de-CH"/>
        </w:rPr>
      </w:pPr>
      <w:r w:rsidRPr="00185085">
        <w:rPr>
          <w:lang w:eastAsia="de-CH"/>
        </w:rPr>
        <w:t>Die Benutzeroberfläche soll einfach aufgebaut sein und ohne grosse Probleme bedient werden können. Dazu wird einem neuen Benutzer eine kleine Einführung bereitgestellt.</w:t>
      </w:r>
    </w:p>
    <w:p w:rsidR="0026781C" w:rsidRPr="00185085" w:rsidRDefault="0026781C" w:rsidP="0026781C">
      <w:pPr>
        <w:rPr>
          <w:lang w:eastAsia="de-CH"/>
        </w:rPr>
      </w:pPr>
    </w:p>
    <w:p w:rsidR="0026781C" w:rsidRPr="00185085" w:rsidRDefault="00031489" w:rsidP="0026781C">
      <w:pPr>
        <w:pStyle w:val="berschrift3"/>
        <w:numPr>
          <w:ilvl w:val="2"/>
          <w:numId w:val="19"/>
        </w:numPr>
        <w:ind w:left="720"/>
        <w:rPr>
          <w:b/>
          <w:lang w:eastAsia="de-CH"/>
        </w:rPr>
      </w:pPr>
      <w:r w:rsidRPr="00185085">
        <w:rPr>
          <w:b/>
          <w:lang w:eastAsia="de-CH"/>
        </w:rPr>
        <w:t>A4 benutzerfreundliche Erweiterbarkeit -&gt; Z4, Z5</w:t>
      </w:r>
    </w:p>
    <w:p w:rsidR="00031489" w:rsidRPr="00185085" w:rsidRDefault="00031489" w:rsidP="00031489">
      <w:pPr>
        <w:rPr>
          <w:lang w:eastAsia="de-CH"/>
        </w:rPr>
      </w:pPr>
      <w:r w:rsidRPr="00185085">
        <w:rPr>
          <w:lang w:eastAsia="de-CH"/>
        </w:rPr>
        <w:t>Die Appliance soll ohne grossen Aufwand beliebig erweitert werden können. Deshalb wird mit der Appliance eine ausführliche Dokumentation über die Funktionsweise der Appliance und deren Schnittstellen bereitgestellt. Mit den Schnittstellen ist eine einfache und Problemlose Erweiterbarkeit gewährleistet.</w:t>
      </w:r>
    </w:p>
    <w:p w:rsidR="0026781C" w:rsidRPr="00185085" w:rsidRDefault="0026781C" w:rsidP="0026781C">
      <w:pPr>
        <w:rPr>
          <w:lang w:eastAsia="de-CH"/>
        </w:rPr>
      </w:pPr>
    </w:p>
    <w:p w:rsidR="0026781C" w:rsidRPr="00185085" w:rsidRDefault="00F41355" w:rsidP="0026781C">
      <w:pPr>
        <w:pStyle w:val="berschrift3"/>
        <w:numPr>
          <w:ilvl w:val="2"/>
          <w:numId w:val="19"/>
        </w:numPr>
        <w:rPr>
          <w:b/>
          <w:lang w:eastAsia="de-CH"/>
        </w:rPr>
      </w:pPr>
      <w:r w:rsidRPr="00185085">
        <w:rPr>
          <w:b/>
          <w:lang w:eastAsia="de-CH"/>
        </w:rPr>
        <w:t>A</w:t>
      </w:r>
      <w:r w:rsidR="0026781C" w:rsidRPr="00185085">
        <w:rPr>
          <w:b/>
          <w:lang w:eastAsia="de-CH"/>
        </w:rPr>
        <w:t xml:space="preserve">5 </w:t>
      </w:r>
      <w:r w:rsidRPr="00185085">
        <w:rPr>
          <w:b/>
          <w:lang w:eastAsia="de-CH"/>
        </w:rPr>
        <w:t>Freeware</w:t>
      </w:r>
    </w:p>
    <w:p w:rsidR="00F41355" w:rsidRPr="00185085" w:rsidRDefault="00F41355" w:rsidP="00F41355">
      <w:pPr>
        <w:rPr>
          <w:lang w:eastAsia="de-CH"/>
        </w:rPr>
      </w:pPr>
      <w:r w:rsidRPr="00185085">
        <w:rPr>
          <w:lang w:eastAsia="de-CH"/>
        </w:rPr>
        <w:t xml:space="preserve">Die Appliance soll mit </w:t>
      </w:r>
      <w:r w:rsidR="00185085">
        <w:rPr>
          <w:lang w:eastAsia="de-CH"/>
        </w:rPr>
        <w:t>der GNU GPL Licence Weitergegeben werden. Dies erfordert das jegliche benutze Programme und Scripte auch Freeware sind.</w:t>
      </w:r>
    </w:p>
    <w:p w:rsidR="00114661" w:rsidRPr="00185085" w:rsidRDefault="00114661" w:rsidP="00114661">
      <w:pPr>
        <w:pStyle w:val="TextCDB"/>
        <w:tabs>
          <w:tab w:val="left" w:pos="3262"/>
        </w:tabs>
        <w:rPr>
          <w:b/>
          <w:i/>
          <w:lang w:val="de-CH"/>
        </w:rPr>
      </w:pPr>
    </w:p>
    <w:p w:rsidR="00114661" w:rsidRPr="00185085" w:rsidRDefault="00114661" w:rsidP="00114661">
      <w:pPr>
        <w:pStyle w:val="TextCDB"/>
        <w:tabs>
          <w:tab w:val="left" w:pos="3262"/>
        </w:tabs>
        <w:rPr>
          <w:lang w:val="de-CH"/>
        </w:rPr>
      </w:pPr>
    </w:p>
    <w:p w:rsidR="00114661" w:rsidRPr="00185085" w:rsidRDefault="00114661" w:rsidP="0026781C">
      <w:pPr>
        <w:pStyle w:val="berschrift1"/>
        <w:numPr>
          <w:ilvl w:val="0"/>
          <w:numId w:val="19"/>
        </w:numPr>
      </w:pPr>
      <w:bookmarkStart w:id="32" w:name="_Toc409788297"/>
      <w:bookmarkStart w:id="33" w:name="_Toc350764394"/>
      <w:bookmarkStart w:id="34" w:name="_Toc523217352"/>
      <w:r w:rsidRPr="00185085">
        <w:t>Lösungsvarianten</w:t>
      </w:r>
      <w:bookmarkEnd w:id="32"/>
      <w:bookmarkEnd w:id="33"/>
      <w:bookmarkEnd w:id="34"/>
    </w:p>
    <w:p w:rsidR="00114661" w:rsidRDefault="00114661" w:rsidP="00114661">
      <w:pPr>
        <w:pStyle w:val="berschrift2"/>
        <w:numPr>
          <w:ilvl w:val="1"/>
          <w:numId w:val="19"/>
        </w:numPr>
        <w:tabs>
          <w:tab w:val="left" w:pos="850"/>
          <w:tab w:val="left" w:pos="3262"/>
        </w:tabs>
        <w:suppressAutoHyphens w:val="0"/>
        <w:spacing w:before="120" w:after="120" w:line="288" w:lineRule="auto"/>
      </w:pPr>
      <w:bookmarkStart w:id="35" w:name="_Toc409788298"/>
      <w:bookmarkStart w:id="36" w:name="_Toc350764395"/>
      <w:bookmarkStart w:id="37" w:name="_Toc523217353"/>
      <w:r w:rsidRPr="00185085">
        <w:t>Variantenübersicht</w:t>
      </w:r>
      <w:bookmarkEnd w:id="35"/>
      <w:bookmarkEnd w:id="36"/>
      <w:bookmarkEnd w:id="37"/>
    </w:p>
    <w:tbl>
      <w:tblPr>
        <w:tblStyle w:val="Tabellenraster"/>
        <w:tblW w:w="0" w:type="auto"/>
        <w:tblLook w:val="04A0" w:firstRow="1" w:lastRow="0" w:firstColumn="1" w:lastColumn="0" w:noHBand="0" w:noVBand="1"/>
      </w:tblPr>
      <w:tblGrid>
        <w:gridCol w:w="704"/>
        <w:gridCol w:w="8923"/>
      </w:tblGrid>
      <w:tr w:rsidR="00DB62D8" w:rsidTr="00DB62D8">
        <w:tc>
          <w:tcPr>
            <w:tcW w:w="704" w:type="dxa"/>
          </w:tcPr>
          <w:p w:rsidR="00DB62D8" w:rsidRDefault="00DB62D8" w:rsidP="00DB62D8">
            <w:r>
              <w:t>V01</w:t>
            </w:r>
          </w:p>
        </w:tc>
        <w:tc>
          <w:tcPr>
            <w:tcW w:w="8923" w:type="dxa"/>
          </w:tcPr>
          <w:p w:rsidR="00DB62D8" w:rsidRDefault="00DB62D8" w:rsidP="00DB62D8">
            <w:r>
              <w:t>Variante Datenbank und Webseite</w:t>
            </w:r>
          </w:p>
        </w:tc>
      </w:tr>
      <w:tr w:rsidR="00DB62D8" w:rsidTr="00DB62D8">
        <w:tc>
          <w:tcPr>
            <w:tcW w:w="704" w:type="dxa"/>
          </w:tcPr>
          <w:p w:rsidR="00DB62D8" w:rsidRDefault="00DB62D8" w:rsidP="00DB62D8">
            <w:r>
              <w:t>V02</w:t>
            </w:r>
          </w:p>
        </w:tc>
        <w:tc>
          <w:tcPr>
            <w:tcW w:w="8923" w:type="dxa"/>
          </w:tcPr>
          <w:p w:rsidR="00DB62D8" w:rsidRDefault="00DB62D8" w:rsidP="00DB62D8">
            <w:r>
              <w:t>Variante Webseite</w:t>
            </w:r>
          </w:p>
        </w:tc>
      </w:tr>
      <w:tr w:rsidR="00DB62D8" w:rsidTr="00DB62D8">
        <w:tc>
          <w:tcPr>
            <w:tcW w:w="704" w:type="dxa"/>
          </w:tcPr>
          <w:p w:rsidR="00DB62D8" w:rsidRDefault="00DB62D8" w:rsidP="00DB62D8">
            <w:r>
              <w:t>V03</w:t>
            </w:r>
          </w:p>
        </w:tc>
        <w:tc>
          <w:tcPr>
            <w:tcW w:w="8923" w:type="dxa"/>
          </w:tcPr>
          <w:p w:rsidR="00DB62D8" w:rsidRDefault="00DB62D8" w:rsidP="00DB62D8">
            <w:r>
              <w:t>Variante Textfile</w:t>
            </w:r>
          </w:p>
        </w:tc>
      </w:tr>
    </w:tbl>
    <w:p w:rsidR="00DB62D8" w:rsidRPr="00DB62D8" w:rsidRDefault="00DB62D8" w:rsidP="00DB62D8"/>
    <w:p w:rsidR="00114661" w:rsidRDefault="00114661" w:rsidP="00DB62D8">
      <w:pPr>
        <w:pStyle w:val="berschrift2"/>
        <w:numPr>
          <w:ilvl w:val="1"/>
          <w:numId w:val="19"/>
        </w:numPr>
        <w:tabs>
          <w:tab w:val="left" w:pos="850"/>
          <w:tab w:val="left" w:pos="3262"/>
        </w:tabs>
        <w:suppressAutoHyphens w:val="0"/>
        <w:spacing w:before="120" w:after="120" w:line="288" w:lineRule="auto"/>
        <w:rPr>
          <w:rFonts w:eastAsia="Times New Roman" w:cs="Times New Roman"/>
          <w:b w:val="0"/>
          <w:bCs w:val="0"/>
          <w:iCs w:val="0"/>
          <w:color w:val="B2A1C7" w:themeColor="accent4" w:themeTint="99"/>
          <w:kern w:val="0"/>
          <w:szCs w:val="22"/>
          <w:lang w:eastAsia="de-DE"/>
        </w:rPr>
      </w:pPr>
      <w:bookmarkStart w:id="38" w:name="_Toc409788299"/>
      <w:bookmarkStart w:id="39" w:name="_Toc350764396"/>
      <w:bookmarkStart w:id="40" w:name="_Toc523217354"/>
      <w:r w:rsidRPr="00185085">
        <w:t>Beschreibung der Varianten</w:t>
      </w:r>
      <w:bookmarkEnd w:id="38"/>
      <w:bookmarkEnd w:id="39"/>
      <w:bookmarkEnd w:id="40"/>
    </w:p>
    <w:tbl>
      <w:tblPr>
        <w:tblStyle w:val="Tabellenraster"/>
        <w:tblW w:w="0" w:type="auto"/>
        <w:tblLook w:val="04A0" w:firstRow="1" w:lastRow="0" w:firstColumn="1" w:lastColumn="0" w:noHBand="0" w:noVBand="1"/>
      </w:tblPr>
      <w:tblGrid>
        <w:gridCol w:w="846"/>
        <w:gridCol w:w="8781"/>
      </w:tblGrid>
      <w:tr w:rsidR="00DB62D8" w:rsidTr="00DB62D8">
        <w:tc>
          <w:tcPr>
            <w:tcW w:w="846" w:type="dxa"/>
          </w:tcPr>
          <w:p w:rsidR="00DB62D8" w:rsidRDefault="00DB62D8" w:rsidP="00DB62D8">
            <w:pPr>
              <w:rPr>
                <w:lang w:eastAsia="de-DE"/>
              </w:rPr>
            </w:pPr>
            <w:r>
              <w:rPr>
                <w:lang w:eastAsia="de-DE"/>
              </w:rPr>
              <w:t>V01</w:t>
            </w:r>
          </w:p>
        </w:tc>
        <w:tc>
          <w:tcPr>
            <w:tcW w:w="8781" w:type="dxa"/>
          </w:tcPr>
          <w:p w:rsidR="00DB62D8" w:rsidRDefault="00DB62D8" w:rsidP="00DB62D8">
            <w:pPr>
              <w:rPr>
                <w:lang w:eastAsia="de-DE"/>
              </w:rPr>
            </w:pPr>
            <w:r>
              <w:rPr>
                <w:lang w:eastAsia="de-DE"/>
              </w:rPr>
              <w:t>Die ausgelesenen Daten werden in einer Datenbank abgespeichert und dann von einer Webseite ausgelesen und dargestellt.</w:t>
            </w:r>
          </w:p>
        </w:tc>
      </w:tr>
      <w:tr w:rsidR="00DB62D8" w:rsidTr="00DB62D8">
        <w:tc>
          <w:tcPr>
            <w:tcW w:w="846" w:type="dxa"/>
          </w:tcPr>
          <w:p w:rsidR="00DB62D8" w:rsidRDefault="00DB62D8" w:rsidP="00DB62D8">
            <w:pPr>
              <w:rPr>
                <w:lang w:eastAsia="de-DE"/>
              </w:rPr>
            </w:pPr>
            <w:r>
              <w:rPr>
                <w:lang w:eastAsia="de-DE"/>
              </w:rPr>
              <w:t>V02</w:t>
            </w:r>
          </w:p>
        </w:tc>
        <w:tc>
          <w:tcPr>
            <w:tcW w:w="8781" w:type="dxa"/>
          </w:tcPr>
          <w:p w:rsidR="00DB62D8" w:rsidRDefault="00DB62D8" w:rsidP="00DB62D8">
            <w:pPr>
              <w:rPr>
                <w:lang w:eastAsia="de-DE"/>
              </w:rPr>
            </w:pPr>
            <w:r>
              <w:rPr>
                <w:lang w:eastAsia="de-DE"/>
              </w:rPr>
              <w:t>Die ausgelesenen Daten werden direkt auf der Webseite dargestellt.</w:t>
            </w:r>
          </w:p>
        </w:tc>
      </w:tr>
      <w:tr w:rsidR="00DB62D8" w:rsidTr="00DB62D8">
        <w:tc>
          <w:tcPr>
            <w:tcW w:w="846" w:type="dxa"/>
          </w:tcPr>
          <w:p w:rsidR="00DB62D8" w:rsidRDefault="00DB62D8" w:rsidP="00DB62D8">
            <w:pPr>
              <w:rPr>
                <w:lang w:eastAsia="de-DE"/>
              </w:rPr>
            </w:pPr>
            <w:r>
              <w:rPr>
                <w:lang w:eastAsia="de-DE"/>
              </w:rPr>
              <w:t>V03</w:t>
            </w:r>
          </w:p>
        </w:tc>
        <w:tc>
          <w:tcPr>
            <w:tcW w:w="8781" w:type="dxa"/>
          </w:tcPr>
          <w:p w:rsidR="00DB62D8" w:rsidRDefault="00DB62D8" w:rsidP="00DB62D8">
            <w:pPr>
              <w:rPr>
                <w:lang w:eastAsia="de-DE"/>
              </w:rPr>
            </w:pPr>
            <w:r>
              <w:rPr>
                <w:lang w:eastAsia="de-DE"/>
              </w:rPr>
              <w:t>Die ausgelesenen Daten werden in ein Textfile geschrieben.</w:t>
            </w:r>
          </w:p>
        </w:tc>
      </w:tr>
    </w:tbl>
    <w:p w:rsidR="00DB62D8" w:rsidRPr="00DB62D8" w:rsidRDefault="00DB62D8" w:rsidP="00DB62D8">
      <w:pPr>
        <w:rPr>
          <w:lang w:eastAsia="de-DE"/>
        </w:rPr>
      </w:pPr>
    </w:p>
    <w:p w:rsidR="00114661" w:rsidRPr="00185085" w:rsidRDefault="00114661" w:rsidP="00114661">
      <w:pPr>
        <w:pStyle w:val="TextCDB"/>
        <w:tabs>
          <w:tab w:val="left" w:pos="3262"/>
        </w:tabs>
        <w:rPr>
          <w:lang w:val="de-CH"/>
        </w:rPr>
      </w:pP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41" w:name="_Toc350764397"/>
      <w:bookmarkStart w:id="42" w:name="_Toc409788300"/>
      <w:bookmarkStart w:id="43" w:name="_Toc523217355"/>
      <w:r w:rsidRPr="00185085">
        <w:t>Bewertung der Varianten</w:t>
      </w:r>
      <w:bookmarkEnd w:id="41"/>
      <w:r w:rsidRPr="00185085">
        <w:t xml:space="preserve">  (Tabelle)</w:t>
      </w:r>
      <w:bookmarkEnd w:id="42"/>
      <w:bookmarkEnd w:id="43"/>
    </w:p>
    <w:tbl>
      <w:tblPr>
        <w:tblStyle w:val="Tabellenraster"/>
        <w:tblW w:w="0" w:type="auto"/>
        <w:tblLook w:val="04A0" w:firstRow="1" w:lastRow="0" w:firstColumn="1" w:lastColumn="0" w:noHBand="0" w:noVBand="1"/>
      </w:tblPr>
      <w:tblGrid>
        <w:gridCol w:w="1590"/>
        <w:gridCol w:w="1684"/>
        <w:gridCol w:w="1592"/>
        <w:gridCol w:w="1598"/>
        <w:gridCol w:w="1593"/>
      </w:tblGrid>
      <w:tr w:rsidR="00DB62D8" w:rsidTr="00DB62D8">
        <w:tc>
          <w:tcPr>
            <w:tcW w:w="1590" w:type="dxa"/>
          </w:tcPr>
          <w:p w:rsidR="00DB62D8" w:rsidRDefault="00DB62D8" w:rsidP="00114661">
            <w:pPr>
              <w:pStyle w:val="TextCDB"/>
              <w:tabs>
                <w:tab w:val="left" w:pos="3262"/>
              </w:tabs>
              <w:rPr>
                <w:lang w:val="de-CH"/>
              </w:rPr>
            </w:pPr>
            <w:r>
              <w:rPr>
                <w:lang w:val="de-CH"/>
              </w:rPr>
              <w:t>Variante</w:t>
            </w:r>
          </w:p>
        </w:tc>
        <w:tc>
          <w:tcPr>
            <w:tcW w:w="1684" w:type="dxa"/>
          </w:tcPr>
          <w:p w:rsidR="00DB62D8" w:rsidRDefault="00DB62D8" w:rsidP="00114661">
            <w:pPr>
              <w:pStyle w:val="TextCDB"/>
              <w:tabs>
                <w:tab w:val="left" w:pos="3262"/>
              </w:tabs>
              <w:rPr>
                <w:lang w:val="de-CH"/>
              </w:rPr>
            </w:pPr>
            <w:r>
              <w:rPr>
                <w:lang w:val="de-CH"/>
              </w:rPr>
              <w:t>Datenauslesen</w:t>
            </w:r>
          </w:p>
        </w:tc>
        <w:tc>
          <w:tcPr>
            <w:tcW w:w="1592" w:type="dxa"/>
          </w:tcPr>
          <w:p w:rsidR="00DB62D8" w:rsidRDefault="00DB62D8" w:rsidP="00114661">
            <w:pPr>
              <w:pStyle w:val="TextCDB"/>
              <w:tabs>
                <w:tab w:val="left" w:pos="3262"/>
              </w:tabs>
              <w:rPr>
                <w:lang w:val="de-CH"/>
              </w:rPr>
            </w:pPr>
            <w:r>
              <w:rPr>
                <w:lang w:val="de-CH"/>
              </w:rPr>
              <w:t>Webseite</w:t>
            </w:r>
          </w:p>
        </w:tc>
        <w:tc>
          <w:tcPr>
            <w:tcW w:w="1598" w:type="dxa"/>
          </w:tcPr>
          <w:p w:rsidR="00DB62D8" w:rsidRDefault="00DB62D8" w:rsidP="00114661">
            <w:pPr>
              <w:pStyle w:val="TextCDB"/>
              <w:tabs>
                <w:tab w:val="left" w:pos="3262"/>
              </w:tabs>
              <w:rPr>
                <w:lang w:val="de-CH"/>
              </w:rPr>
            </w:pPr>
            <w:r>
              <w:rPr>
                <w:lang w:val="de-CH"/>
              </w:rPr>
              <w:t>Erweiterbar</w:t>
            </w:r>
          </w:p>
        </w:tc>
        <w:tc>
          <w:tcPr>
            <w:tcW w:w="1593" w:type="dxa"/>
          </w:tcPr>
          <w:p w:rsidR="00DB62D8" w:rsidRDefault="00DB62D8" w:rsidP="00114661">
            <w:pPr>
              <w:pStyle w:val="TextCDB"/>
              <w:tabs>
                <w:tab w:val="left" w:pos="3262"/>
              </w:tabs>
              <w:rPr>
                <w:lang w:val="de-CH"/>
              </w:rPr>
            </w:pPr>
            <w:r>
              <w:rPr>
                <w:lang w:val="de-CH"/>
              </w:rPr>
              <w:t>Erweitere Nutzung der Daten</w:t>
            </w:r>
          </w:p>
        </w:tc>
      </w:tr>
      <w:tr w:rsidR="00DB62D8" w:rsidTr="00DB62D8">
        <w:tc>
          <w:tcPr>
            <w:tcW w:w="1590" w:type="dxa"/>
          </w:tcPr>
          <w:p w:rsidR="00DB62D8" w:rsidRDefault="00DB62D8" w:rsidP="00114661">
            <w:pPr>
              <w:pStyle w:val="TextCDB"/>
              <w:tabs>
                <w:tab w:val="left" w:pos="3262"/>
              </w:tabs>
              <w:rPr>
                <w:lang w:val="de-CH"/>
              </w:rPr>
            </w:pPr>
            <w:r>
              <w:rPr>
                <w:lang w:val="de-CH"/>
              </w:rPr>
              <w:t>V01</w:t>
            </w:r>
          </w:p>
        </w:tc>
        <w:tc>
          <w:tcPr>
            <w:tcW w:w="1684" w:type="dxa"/>
          </w:tcPr>
          <w:p w:rsidR="00DB62D8" w:rsidRDefault="00DB62D8" w:rsidP="00DB62D8">
            <w:pPr>
              <w:pStyle w:val="TextCDB"/>
              <w:tabs>
                <w:tab w:val="left" w:pos="3262"/>
              </w:tabs>
              <w:jc w:val="center"/>
              <w:rPr>
                <w:lang w:val="de-CH"/>
              </w:rPr>
            </w:pPr>
            <w:r>
              <w:rPr>
                <w:lang w:val="de-CH"/>
              </w:rPr>
              <w:t>X</w:t>
            </w:r>
          </w:p>
        </w:tc>
        <w:tc>
          <w:tcPr>
            <w:tcW w:w="1592" w:type="dxa"/>
          </w:tcPr>
          <w:p w:rsidR="00DB62D8" w:rsidRDefault="00DB62D8" w:rsidP="00DB62D8">
            <w:pPr>
              <w:pStyle w:val="TextCDB"/>
              <w:tabs>
                <w:tab w:val="left" w:pos="3262"/>
              </w:tabs>
              <w:jc w:val="center"/>
              <w:rPr>
                <w:lang w:val="de-CH"/>
              </w:rPr>
            </w:pPr>
            <w:r>
              <w:rPr>
                <w:lang w:val="de-CH"/>
              </w:rPr>
              <w:t>X</w:t>
            </w:r>
          </w:p>
        </w:tc>
        <w:tc>
          <w:tcPr>
            <w:tcW w:w="1598" w:type="dxa"/>
          </w:tcPr>
          <w:p w:rsidR="00DB62D8" w:rsidRDefault="00DB62D8" w:rsidP="00DB62D8">
            <w:pPr>
              <w:pStyle w:val="TextCDB"/>
              <w:tabs>
                <w:tab w:val="left" w:pos="3262"/>
              </w:tabs>
              <w:jc w:val="center"/>
              <w:rPr>
                <w:lang w:val="de-CH"/>
              </w:rPr>
            </w:pPr>
            <w:r>
              <w:rPr>
                <w:lang w:val="de-CH"/>
              </w:rPr>
              <w:t>X</w:t>
            </w:r>
          </w:p>
        </w:tc>
        <w:tc>
          <w:tcPr>
            <w:tcW w:w="1593" w:type="dxa"/>
          </w:tcPr>
          <w:p w:rsidR="00DB62D8" w:rsidRDefault="00DB62D8" w:rsidP="00DB62D8">
            <w:pPr>
              <w:pStyle w:val="TextCDB"/>
              <w:tabs>
                <w:tab w:val="left" w:pos="3262"/>
              </w:tabs>
              <w:jc w:val="center"/>
              <w:rPr>
                <w:lang w:val="de-CH"/>
              </w:rPr>
            </w:pPr>
            <w:r>
              <w:rPr>
                <w:lang w:val="de-CH"/>
              </w:rPr>
              <w:t>X</w:t>
            </w:r>
          </w:p>
        </w:tc>
      </w:tr>
      <w:tr w:rsidR="00DB62D8" w:rsidTr="00DB62D8">
        <w:tc>
          <w:tcPr>
            <w:tcW w:w="1590" w:type="dxa"/>
          </w:tcPr>
          <w:p w:rsidR="00DB62D8" w:rsidRDefault="00DB62D8" w:rsidP="00114661">
            <w:pPr>
              <w:pStyle w:val="TextCDB"/>
              <w:tabs>
                <w:tab w:val="left" w:pos="3262"/>
              </w:tabs>
              <w:rPr>
                <w:lang w:val="de-CH"/>
              </w:rPr>
            </w:pPr>
            <w:r>
              <w:rPr>
                <w:lang w:val="de-CH"/>
              </w:rPr>
              <w:t>V02</w:t>
            </w:r>
          </w:p>
        </w:tc>
        <w:tc>
          <w:tcPr>
            <w:tcW w:w="1684" w:type="dxa"/>
          </w:tcPr>
          <w:p w:rsidR="00DB62D8" w:rsidRDefault="00DB62D8" w:rsidP="00DB62D8">
            <w:pPr>
              <w:pStyle w:val="TextCDB"/>
              <w:tabs>
                <w:tab w:val="left" w:pos="3262"/>
              </w:tabs>
              <w:jc w:val="center"/>
              <w:rPr>
                <w:lang w:val="de-CH"/>
              </w:rPr>
            </w:pPr>
            <w:r>
              <w:rPr>
                <w:lang w:val="de-CH"/>
              </w:rPr>
              <w:t>X</w:t>
            </w:r>
          </w:p>
        </w:tc>
        <w:tc>
          <w:tcPr>
            <w:tcW w:w="1592" w:type="dxa"/>
          </w:tcPr>
          <w:p w:rsidR="00DB62D8" w:rsidRDefault="00DB62D8" w:rsidP="00DB62D8">
            <w:pPr>
              <w:pStyle w:val="TextCDB"/>
              <w:tabs>
                <w:tab w:val="left" w:pos="3262"/>
              </w:tabs>
              <w:jc w:val="center"/>
              <w:rPr>
                <w:lang w:val="de-CH"/>
              </w:rPr>
            </w:pPr>
            <w:r>
              <w:rPr>
                <w:lang w:val="de-CH"/>
              </w:rPr>
              <w:t>X</w:t>
            </w:r>
          </w:p>
        </w:tc>
        <w:tc>
          <w:tcPr>
            <w:tcW w:w="1598" w:type="dxa"/>
          </w:tcPr>
          <w:p w:rsidR="00DB62D8" w:rsidRDefault="00DB62D8" w:rsidP="00DB62D8">
            <w:pPr>
              <w:pStyle w:val="TextCDB"/>
              <w:tabs>
                <w:tab w:val="left" w:pos="3262"/>
              </w:tabs>
              <w:jc w:val="center"/>
              <w:rPr>
                <w:lang w:val="de-CH"/>
              </w:rPr>
            </w:pPr>
          </w:p>
        </w:tc>
        <w:tc>
          <w:tcPr>
            <w:tcW w:w="1593" w:type="dxa"/>
          </w:tcPr>
          <w:p w:rsidR="00DB62D8" w:rsidRDefault="00DB62D8" w:rsidP="00DB62D8">
            <w:pPr>
              <w:pStyle w:val="TextCDB"/>
              <w:tabs>
                <w:tab w:val="left" w:pos="3262"/>
              </w:tabs>
              <w:jc w:val="center"/>
              <w:rPr>
                <w:lang w:val="de-CH"/>
              </w:rPr>
            </w:pPr>
          </w:p>
        </w:tc>
      </w:tr>
      <w:tr w:rsidR="00DB62D8" w:rsidTr="00DB62D8">
        <w:tc>
          <w:tcPr>
            <w:tcW w:w="1590" w:type="dxa"/>
          </w:tcPr>
          <w:p w:rsidR="00DB62D8" w:rsidRDefault="00DB62D8" w:rsidP="00114661">
            <w:pPr>
              <w:pStyle w:val="TextCDB"/>
              <w:tabs>
                <w:tab w:val="left" w:pos="3262"/>
              </w:tabs>
              <w:rPr>
                <w:lang w:val="de-CH"/>
              </w:rPr>
            </w:pPr>
            <w:r>
              <w:rPr>
                <w:lang w:val="de-CH"/>
              </w:rPr>
              <w:t>V03</w:t>
            </w:r>
          </w:p>
        </w:tc>
        <w:tc>
          <w:tcPr>
            <w:tcW w:w="1684" w:type="dxa"/>
          </w:tcPr>
          <w:p w:rsidR="00DB62D8" w:rsidRDefault="00DB62D8" w:rsidP="00DB62D8">
            <w:pPr>
              <w:pStyle w:val="TextCDB"/>
              <w:tabs>
                <w:tab w:val="left" w:pos="3262"/>
              </w:tabs>
              <w:jc w:val="center"/>
              <w:rPr>
                <w:lang w:val="de-CH"/>
              </w:rPr>
            </w:pPr>
            <w:r>
              <w:rPr>
                <w:lang w:val="de-CH"/>
              </w:rPr>
              <w:t>X</w:t>
            </w:r>
          </w:p>
        </w:tc>
        <w:tc>
          <w:tcPr>
            <w:tcW w:w="1592" w:type="dxa"/>
          </w:tcPr>
          <w:p w:rsidR="00DB62D8" w:rsidRDefault="00DB62D8" w:rsidP="00DB62D8">
            <w:pPr>
              <w:pStyle w:val="TextCDB"/>
              <w:tabs>
                <w:tab w:val="left" w:pos="3262"/>
              </w:tabs>
              <w:jc w:val="center"/>
              <w:rPr>
                <w:lang w:val="de-CH"/>
              </w:rPr>
            </w:pPr>
          </w:p>
        </w:tc>
        <w:tc>
          <w:tcPr>
            <w:tcW w:w="1598" w:type="dxa"/>
          </w:tcPr>
          <w:p w:rsidR="00DB62D8" w:rsidRDefault="00DB62D8" w:rsidP="00DB62D8">
            <w:pPr>
              <w:pStyle w:val="TextCDB"/>
              <w:tabs>
                <w:tab w:val="left" w:pos="3262"/>
              </w:tabs>
              <w:jc w:val="center"/>
              <w:rPr>
                <w:lang w:val="de-CH"/>
              </w:rPr>
            </w:pPr>
            <w:r>
              <w:rPr>
                <w:lang w:val="de-CH"/>
              </w:rPr>
              <w:t>X</w:t>
            </w:r>
          </w:p>
        </w:tc>
        <w:tc>
          <w:tcPr>
            <w:tcW w:w="1593" w:type="dxa"/>
          </w:tcPr>
          <w:p w:rsidR="00DB62D8" w:rsidRDefault="00DB62D8" w:rsidP="00DB62D8">
            <w:pPr>
              <w:pStyle w:val="TextCDB"/>
              <w:tabs>
                <w:tab w:val="left" w:pos="3262"/>
              </w:tabs>
              <w:jc w:val="center"/>
              <w:rPr>
                <w:lang w:val="de-CH"/>
              </w:rPr>
            </w:pPr>
            <w:r>
              <w:rPr>
                <w:lang w:val="de-CH"/>
              </w:rPr>
              <w:t>X</w:t>
            </w:r>
          </w:p>
        </w:tc>
      </w:tr>
    </w:tbl>
    <w:p w:rsidR="00114661" w:rsidRPr="00185085" w:rsidRDefault="00114661" w:rsidP="00114661">
      <w:pPr>
        <w:pStyle w:val="TextCDB"/>
        <w:tabs>
          <w:tab w:val="left" w:pos="3262"/>
        </w:tabs>
        <w:rPr>
          <w:lang w:val="de-CH"/>
        </w:rPr>
      </w:pP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44" w:name="_Toc409788301"/>
      <w:bookmarkStart w:id="45" w:name="_Toc350764398"/>
      <w:bookmarkStart w:id="46" w:name="_Toc523217356"/>
      <w:r w:rsidRPr="00185085">
        <w:lastRenderedPageBreak/>
        <w:t>Lösungsbeschreibung</w:t>
      </w:r>
      <w:bookmarkEnd w:id="44"/>
      <w:bookmarkEnd w:id="45"/>
      <w:bookmarkEnd w:id="46"/>
    </w:p>
    <w:p w:rsidR="00114661" w:rsidRDefault="00041CF7" w:rsidP="00114661">
      <w:pPr>
        <w:pStyle w:val="TextCDB"/>
        <w:tabs>
          <w:tab w:val="left" w:pos="3262"/>
        </w:tabs>
        <w:rPr>
          <w:color w:val="000000" w:themeColor="text1"/>
          <w:lang w:val="de-CH"/>
        </w:rPr>
      </w:pPr>
      <w:r>
        <w:rPr>
          <w:noProof/>
          <w:color w:val="000000" w:themeColor="text1"/>
          <w:lang w:val="de-CH" w:eastAsia="de-CH"/>
        </w:rPr>
        <w:drawing>
          <wp:inline distT="0" distB="0" distL="0" distR="0">
            <wp:extent cx="6119495" cy="3984625"/>
            <wp:effectExtent l="0" t="0" r="0" b="0"/>
            <wp:docPr id="3" name="Grafik 3" descr="Ein Bild, das Karte enthält.&#10;&#10;Mit hoher Zuverlässigkeit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SA_Visio.png"/>
                    <pic:cNvPicPr/>
                  </pic:nvPicPr>
                  <pic:blipFill>
                    <a:blip r:embed="rId8">
                      <a:extLst>
                        <a:ext uri="{28A0092B-C50C-407E-A947-70E740481C1C}">
                          <a14:useLocalDpi xmlns:a14="http://schemas.microsoft.com/office/drawing/2010/main" val="0"/>
                        </a:ext>
                      </a:extLst>
                    </a:blip>
                    <a:stretch>
                      <a:fillRect/>
                    </a:stretch>
                  </pic:blipFill>
                  <pic:spPr>
                    <a:xfrm>
                      <a:off x="0" y="0"/>
                      <a:ext cx="6119495" cy="3984625"/>
                    </a:xfrm>
                    <a:prstGeom prst="rect">
                      <a:avLst/>
                    </a:prstGeom>
                  </pic:spPr>
                </pic:pic>
              </a:graphicData>
            </a:graphic>
          </wp:inline>
        </w:drawing>
      </w:r>
    </w:p>
    <w:p w:rsidR="00041CF7" w:rsidRPr="00041CF7" w:rsidRDefault="00041CF7" w:rsidP="00114661">
      <w:pPr>
        <w:pStyle w:val="TextCDB"/>
        <w:tabs>
          <w:tab w:val="left" w:pos="3262"/>
        </w:tabs>
        <w:rPr>
          <w:color w:val="000000" w:themeColor="text1"/>
          <w:lang w:val="de-CH"/>
        </w:rPr>
      </w:pP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47" w:name="_Toc409788302"/>
      <w:bookmarkStart w:id="48" w:name="_Toc523217357"/>
      <w:r w:rsidRPr="00185085">
        <w:t>Projektplanung</w:t>
      </w:r>
      <w:bookmarkEnd w:id="47"/>
      <w:bookmarkEnd w:id="48"/>
    </w:p>
    <w:tbl>
      <w:tblPr>
        <w:tblStyle w:val="Tabellenraster"/>
        <w:tblW w:w="0" w:type="auto"/>
        <w:tblLook w:val="04A0" w:firstRow="1" w:lastRow="0" w:firstColumn="1" w:lastColumn="0" w:noHBand="0" w:noVBand="1"/>
      </w:tblPr>
      <w:tblGrid>
        <w:gridCol w:w="1925"/>
        <w:gridCol w:w="1925"/>
        <w:gridCol w:w="1925"/>
        <w:gridCol w:w="1926"/>
        <w:gridCol w:w="1926"/>
      </w:tblGrid>
      <w:tr w:rsidR="00954304" w:rsidTr="006E6E9E">
        <w:tc>
          <w:tcPr>
            <w:tcW w:w="1925" w:type="dxa"/>
            <w:vAlign w:val="bottom"/>
          </w:tcPr>
          <w:p w:rsidR="00954304" w:rsidRPr="00A9787A" w:rsidRDefault="00954304" w:rsidP="00954304">
            <w:pPr>
              <w:suppressAutoHyphens w:val="0"/>
              <w:rPr>
                <w:rFonts w:eastAsia="Times New Roman" w:cs="Arial"/>
                <w:b/>
                <w:bCs/>
                <w:i/>
                <w:iCs/>
                <w:color w:val="000000"/>
                <w:szCs w:val="22"/>
                <w:lang w:eastAsia="de-CH"/>
              </w:rPr>
            </w:pPr>
            <w:r w:rsidRPr="00A9787A">
              <w:rPr>
                <w:rFonts w:cs="Arial"/>
                <w:b/>
                <w:bCs/>
                <w:i/>
                <w:iCs/>
                <w:color w:val="000000"/>
                <w:szCs w:val="22"/>
              </w:rPr>
              <w:t>Aufgabe Nr.</w:t>
            </w:r>
          </w:p>
        </w:tc>
        <w:tc>
          <w:tcPr>
            <w:tcW w:w="1925" w:type="dxa"/>
            <w:vAlign w:val="bottom"/>
          </w:tcPr>
          <w:p w:rsidR="00954304" w:rsidRPr="00A9787A" w:rsidRDefault="00954304" w:rsidP="00954304">
            <w:pPr>
              <w:rPr>
                <w:rFonts w:cs="Arial"/>
                <w:b/>
                <w:bCs/>
                <w:i/>
                <w:iCs/>
                <w:color w:val="000000"/>
                <w:szCs w:val="22"/>
              </w:rPr>
            </w:pPr>
            <w:r w:rsidRPr="00A9787A">
              <w:rPr>
                <w:rFonts w:cs="Arial"/>
                <w:b/>
                <w:bCs/>
                <w:i/>
                <w:iCs/>
                <w:color w:val="000000"/>
                <w:szCs w:val="22"/>
              </w:rPr>
              <w:t>Aufgabenname</w:t>
            </w:r>
          </w:p>
        </w:tc>
        <w:tc>
          <w:tcPr>
            <w:tcW w:w="1925" w:type="dxa"/>
            <w:vAlign w:val="bottom"/>
          </w:tcPr>
          <w:p w:rsidR="00954304" w:rsidRPr="00A9787A" w:rsidRDefault="00954304" w:rsidP="00954304">
            <w:pPr>
              <w:rPr>
                <w:rFonts w:cs="Arial"/>
                <w:b/>
                <w:bCs/>
                <w:i/>
                <w:iCs/>
                <w:color w:val="000000"/>
                <w:szCs w:val="22"/>
              </w:rPr>
            </w:pPr>
            <w:r w:rsidRPr="00A9787A">
              <w:rPr>
                <w:rFonts w:cs="Arial"/>
                <w:b/>
                <w:bCs/>
                <w:i/>
                <w:iCs/>
                <w:color w:val="000000"/>
                <w:szCs w:val="22"/>
              </w:rPr>
              <w:t>Dauer</w:t>
            </w:r>
          </w:p>
        </w:tc>
        <w:tc>
          <w:tcPr>
            <w:tcW w:w="1926" w:type="dxa"/>
            <w:vAlign w:val="bottom"/>
          </w:tcPr>
          <w:p w:rsidR="00954304" w:rsidRPr="00A9787A" w:rsidRDefault="00954304" w:rsidP="00954304">
            <w:pPr>
              <w:rPr>
                <w:rFonts w:cs="Arial"/>
                <w:b/>
                <w:bCs/>
                <w:i/>
                <w:iCs/>
                <w:color w:val="000000"/>
                <w:szCs w:val="22"/>
              </w:rPr>
            </w:pPr>
            <w:r w:rsidRPr="00A9787A">
              <w:rPr>
                <w:rFonts w:cs="Arial"/>
                <w:b/>
                <w:bCs/>
                <w:i/>
                <w:iCs/>
                <w:color w:val="000000"/>
                <w:szCs w:val="22"/>
              </w:rPr>
              <w:t>Anfangsdatum</w:t>
            </w:r>
          </w:p>
        </w:tc>
        <w:tc>
          <w:tcPr>
            <w:tcW w:w="1926" w:type="dxa"/>
            <w:vAlign w:val="bottom"/>
          </w:tcPr>
          <w:p w:rsidR="00954304" w:rsidRPr="00A9787A" w:rsidRDefault="00954304" w:rsidP="00954304">
            <w:pPr>
              <w:rPr>
                <w:rFonts w:cs="Arial"/>
                <w:b/>
                <w:bCs/>
                <w:i/>
                <w:iCs/>
                <w:color w:val="000000"/>
                <w:szCs w:val="22"/>
              </w:rPr>
            </w:pPr>
            <w:r w:rsidRPr="00A9787A">
              <w:rPr>
                <w:rFonts w:cs="Arial"/>
                <w:b/>
                <w:bCs/>
                <w:i/>
                <w:iCs/>
                <w:color w:val="000000"/>
                <w:szCs w:val="22"/>
              </w:rPr>
              <w:t>Abschlussdatum</w:t>
            </w:r>
          </w:p>
        </w:tc>
      </w:tr>
      <w:tr w:rsidR="00954304" w:rsidTr="006E6E9E">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1</w:t>
            </w:r>
          </w:p>
        </w:tc>
        <w:tc>
          <w:tcPr>
            <w:tcW w:w="1925" w:type="dxa"/>
            <w:vAlign w:val="bottom"/>
          </w:tcPr>
          <w:p w:rsidR="00954304" w:rsidRPr="00A9787A" w:rsidRDefault="00954304" w:rsidP="00954304">
            <w:pPr>
              <w:rPr>
                <w:rFonts w:cs="Arial"/>
                <w:color w:val="000000"/>
                <w:szCs w:val="22"/>
              </w:rPr>
            </w:pPr>
            <w:r w:rsidRPr="00A9787A">
              <w:rPr>
                <w:rFonts w:cs="Arial"/>
                <w:color w:val="000000"/>
                <w:szCs w:val="22"/>
              </w:rPr>
              <w:t>Vorarbeiten</w:t>
            </w:r>
          </w:p>
        </w:tc>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6</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14.08.2018 08:00</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21.08.2018 16:00</w:t>
            </w:r>
          </w:p>
        </w:tc>
      </w:tr>
      <w:tr w:rsidR="00954304" w:rsidTr="006E6E9E">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2</w:t>
            </w:r>
          </w:p>
        </w:tc>
        <w:tc>
          <w:tcPr>
            <w:tcW w:w="1925" w:type="dxa"/>
            <w:vAlign w:val="bottom"/>
          </w:tcPr>
          <w:p w:rsidR="00954304" w:rsidRPr="00A9787A" w:rsidRDefault="00954304" w:rsidP="00954304">
            <w:pPr>
              <w:rPr>
                <w:rFonts w:cs="Arial"/>
                <w:color w:val="000000"/>
                <w:szCs w:val="22"/>
              </w:rPr>
            </w:pPr>
            <w:r w:rsidRPr="00A9787A">
              <w:rPr>
                <w:rFonts w:cs="Arial"/>
                <w:color w:val="000000"/>
                <w:szCs w:val="22"/>
              </w:rPr>
              <w:t>Initalisierung</w:t>
            </w:r>
          </w:p>
        </w:tc>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16</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21.08.2018 08:00</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11.09.2018 16:00</w:t>
            </w:r>
          </w:p>
        </w:tc>
      </w:tr>
      <w:tr w:rsidR="00954304" w:rsidTr="006E6E9E">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3</w:t>
            </w:r>
          </w:p>
        </w:tc>
        <w:tc>
          <w:tcPr>
            <w:tcW w:w="1925" w:type="dxa"/>
            <w:vAlign w:val="bottom"/>
          </w:tcPr>
          <w:p w:rsidR="00954304" w:rsidRPr="00A9787A" w:rsidRDefault="00954304" w:rsidP="00954304">
            <w:pPr>
              <w:rPr>
                <w:rFonts w:cs="Arial"/>
                <w:color w:val="000000"/>
                <w:szCs w:val="22"/>
              </w:rPr>
            </w:pPr>
            <w:r w:rsidRPr="00A9787A">
              <w:rPr>
                <w:rFonts w:cs="Arial"/>
                <w:color w:val="000000"/>
                <w:szCs w:val="22"/>
              </w:rPr>
              <w:t>Konzept inkl Ferien</w:t>
            </w:r>
          </w:p>
        </w:tc>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31</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11.09.2018 08:00</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23.10.2018 16:00</w:t>
            </w:r>
          </w:p>
        </w:tc>
      </w:tr>
      <w:tr w:rsidR="00954304" w:rsidTr="006E6E9E">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4</w:t>
            </w:r>
          </w:p>
        </w:tc>
        <w:tc>
          <w:tcPr>
            <w:tcW w:w="1925" w:type="dxa"/>
            <w:vAlign w:val="bottom"/>
          </w:tcPr>
          <w:p w:rsidR="00954304" w:rsidRPr="00A9787A" w:rsidRDefault="00954304" w:rsidP="00954304">
            <w:pPr>
              <w:rPr>
                <w:rFonts w:cs="Arial"/>
                <w:color w:val="000000"/>
                <w:szCs w:val="22"/>
              </w:rPr>
            </w:pPr>
            <w:r w:rsidRPr="00A9787A">
              <w:rPr>
                <w:rFonts w:cs="Arial"/>
                <w:color w:val="000000"/>
                <w:szCs w:val="22"/>
              </w:rPr>
              <w:t>Datenbank Realisiert</w:t>
            </w:r>
          </w:p>
        </w:tc>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0</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30.10.2018 12:00</w:t>
            </w:r>
          </w:p>
        </w:tc>
        <w:tc>
          <w:tcPr>
            <w:tcW w:w="1926" w:type="dxa"/>
            <w:vAlign w:val="bottom"/>
          </w:tcPr>
          <w:p w:rsidR="00954304" w:rsidRPr="00A9787A" w:rsidRDefault="00954304" w:rsidP="00954304">
            <w:pPr>
              <w:jc w:val="right"/>
              <w:rPr>
                <w:rFonts w:cs="Arial"/>
                <w:color w:val="000000"/>
                <w:szCs w:val="22"/>
              </w:rPr>
            </w:pPr>
          </w:p>
        </w:tc>
      </w:tr>
      <w:tr w:rsidR="00954304" w:rsidTr="006E6E9E">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5</w:t>
            </w:r>
          </w:p>
        </w:tc>
        <w:tc>
          <w:tcPr>
            <w:tcW w:w="1925" w:type="dxa"/>
            <w:vAlign w:val="bottom"/>
          </w:tcPr>
          <w:p w:rsidR="00954304" w:rsidRPr="00A9787A" w:rsidRDefault="00954304" w:rsidP="00954304">
            <w:pPr>
              <w:rPr>
                <w:rFonts w:cs="Arial"/>
                <w:color w:val="000000"/>
                <w:szCs w:val="22"/>
              </w:rPr>
            </w:pPr>
            <w:r w:rsidRPr="00A9787A">
              <w:rPr>
                <w:rFonts w:cs="Arial"/>
                <w:color w:val="000000"/>
                <w:szCs w:val="22"/>
              </w:rPr>
              <w:t>Scritps Realisiert</w:t>
            </w:r>
          </w:p>
        </w:tc>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0</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13.11.2018 12:00</w:t>
            </w:r>
          </w:p>
        </w:tc>
        <w:tc>
          <w:tcPr>
            <w:tcW w:w="1926" w:type="dxa"/>
            <w:vAlign w:val="bottom"/>
          </w:tcPr>
          <w:p w:rsidR="00954304" w:rsidRPr="00A9787A" w:rsidRDefault="00954304" w:rsidP="00954304">
            <w:pPr>
              <w:jc w:val="right"/>
              <w:rPr>
                <w:rFonts w:cs="Arial"/>
                <w:color w:val="000000"/>
                <w:szCs w:val="22"/>
              </w:rPr>
            </w:pPr>
          </w:p>
        </w:tc>
      </w:tr>
      <w:tr w:rsidR="00954304" w:rsidTr="006E6E9E">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6</w:t>
            </w:r>
          </w:p>
        </w:tc>
        <w:tc>
          <w:tcPr>
            <w:tcW w:w="1925" w:type="dxa"/>
            <w:vAlign w:val="bottom"/>
          </w:tcPr>
          <w:p w:rsidR="00954304" w:rsidRPr="00A9787A" w:rsidRDefault="00954304" w:rsidP="00954304">
            <w:pPr>
              <w:rPr>
                <w:rFonts w:cs="Arial"/>
                <w:color w:val="000000"/>
                <w:szCs w:val="22"/>
              </w:rPr>
            </w:pPr>
            <w:r w:rsidRPr="00A9787A">
              <w:rPr>
                <w:rFonts w:cs="Arial"/>
                <w:color w:val="000000"/>
                <w:szCs w:val="22"/>
              </w:rPr>
              <w:t>Realisierung</w:t>
            </w:r>
          </w:p>
        </w:tc>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21</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23.10.2018 08:00</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20.11.2018 16:00</w:t>
            </w:r>
          </w:p>
        </w:tc>
      </w:tr>
      <w:tr w:rsidR="00954304" w:rsidTr="006E6E9E">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7</w:t>
            </w:r>
          </w:p>
        </w:tc>
        <w:tc>
          <w:tcPr>
            <w:tcW w:w="1925" w:type="dxa"/>
            <w:vAlign w:val="bottom"/>
          </w:tcPr>
          <w:p w:rsidR="00954304" w:rsidRPr="00A9787A" w:rsidRDefault="00954304" w:rsidP="00954304">
            <w:pPr>
              <w:rPr>
                <w:rFonts w:cs="Arial"/>
                <w:color w:val="000000"/>
                <w:szCs w:val="22"/>
              </w:rPr>
            </w:pPr>
            <w:r w:rsidRPr="00A9787A">
              <w:rPr>
                <w:rFonts w:cs="Arial"/>
                <w:color w:val="000000"/>
                <w:szCs w:val="22"/>
              </w:rPr>
              <w:t>Einführung</w:t>
            </w:r>
          </w:p>
        </w:tc>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11</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20.11.2018 08:00</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04.12.2018 16:00</w:t>
            </w:r>
          </w:p>
        </w:tc>
      </w:tr>
      <w:tr w:rsidR="00954304" w:rsidTr="006E6E9E">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8</w:t>
            </w:r>
          </w:p>
        </w:tc>
        <w:tc>
          <w:tcPr>
            <w:tcW w:w="1925" w:type="dxa"/>
            <w:vAlign w:val="bottom"/>
          </w:tcPr>
          <w:p w:rsidR="00954304" w:rsidRPr="00A9787A" w:rsidRDefault="00954304" w:rsidP="00954304">
            <w:pPr>
              <w:rPr>
                <w:rFonts w:cs="Arial"/>
                <w:color w:val="000000"/>
                <w:szCs w:val="22"/>
              </w:rPr>
            </w:pPr>
            <w:r w:rsidRPr="00A9787A">
              <w:rPr>
                <w:rFonts w:cs="Arial"/>
                <w:color w:val="000000"/>
                <w:szCs w:val="22"/>
              </w:rPr>
              <w:t>Projektabschluss</w:t>
            </w:r>
          </w:p>
        </w:tc>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11</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04.12.2018 08:00</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18.12.2018 16:00</w:t>
            </w:r>
          </w:p>
        </w:tc>
      </w:tr>
      <w:tr w:rsidR="00954304" w:rsidTr="006E6E9E">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9</w:t>
            </w:r>
          </w:p>
        </w:tc>
        <w:tc>
          <w:tcPr>
            <w:tcW w:w="1925" w:type="dxa"/>
            <w:vAlign w:val="bottom"/>
          </w:tcPr>
          <w:p w:rsidR="00954304" w:rsidRPr="00A9787A" w:rsidRDefault="00954304" w:rsidP="00954304">
            <w:pPr>
              <w:rPr>
                <w:rFonts w:cs="Arial"/>
                <w:color w:val="000000"/>
                <w:szCs w:val="22"/>
              </w:rPr>
            </w:pPr>
            <w:r w:rsidRPr="00A9787A">
              <w:rPr>
                <w:rFonts w:cs="Arial"/>
                <w:color w:val="000000"/>
                <w:szCs w:val="22"/>
              </w:rPr>
              <w:t>Präsentationen</w:t>
            </w:r>
          </w:p>
        </w:tc>
        <w:tc>
          <w:tcPr>
            <w:tcW w:w="1925" w:type="dxa"/>
            <w:vAlign w:val="bottom"/>
          </w:tcPr>
          <w:p w:rsidR="00954304" w:rsidRPr="00A9787A" w:rsidRDefault="00954304" w:rsidP="00954304">
            <w:pPr>
              <w:jc w:val="right"/>
              <w:rPr>
                <w:rFonts w:cs="Arial"/>
                <w:color w:val="000000"/>
                <w:szCs w:val="22"/>
              </w:rPr>
            </w:pPr>
            <w:r w:rsidRPr="00A9787A">
              <w:rPr>
                <w:rFonts w:cs="Arial"/>
                <w:color w:val="000000"/>
                <w:szCs w:val="22"/>
              </w:rPr>
              <w:t>6</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08.01.2019 08:00</w:t>
            </w:r>
          </w:p>
        </w:tc>
        <w:tc>
          <w:tcPr>
            <w:tcW w:w="1926" w:type="dxa"/>
            <w:vAlign w:val="bottom"/>
          </w:tcPr>
          <w:p w:rsidR="00954304" w:rsidRPr="00A9787A" w:rsidRDefault="00954304" w:rsidP="00954304">
            <w:pPr>
              <w:jc w:val="right"/>
              <w:rPr>
                <w:rFonts w:cs="Arial"/>
                <w:color w:val="000000"/>
                <w:szCs w:val="22"/>
              </w:rPr>
            </w:pPr>
            <w:r w:rsidRPr="00A9787A">
              <w:rPr>
                <w:rFonts w:cs="Arial"/>
                <w:color w:val="000000"/>
                <w:szCs w:val="22"/>
              </w:rPr>
              <w:t>15.01.2019 16:00</w:t>
            </w:r>
          </w:p>
        </w:tc>
      </w:tr>
    </w:tbl>
    <w:p w:rsidR="00114661" w:rsidRDefault="00114661" w:rsidP="00114661">
      <w:pPr>
        <w:pStyle w:val="TextCDB"/>
        <w:tabs>
          <w:tab w:val="left" w:pos="3262"/>
        </w:tabs>
        <w:rPr>
          <w:lang w:val="de-CH"/>
        </w:rPr>
      </w:pPr>
    </w:p>
    <w:p w:rsidR="00A9787A" w:rsidRPr="00185085" w:rsidRDefault="00A9787A" w:rsidP="00114661">
      <w:pPr>
        <w:pStyle w:val="TextCDB"/>
        <w:tabs>
          <w:tab w:val="left" w:pos="3262"/>
        </w:tabs>
        <w:rPr>
          <w:lang w:val="de-CH"/>
        </w:rPr>
      </w:pPr>
      <w:r>
        <w:rPr>
          <w:lang w:val="de-CH"/>
        </w:rPr>
        <w:t>Eine Grafische Darstellung ist im Anhang zu finden.</w:t>
      </w: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49" w:name="_Toc409788303"/>
      <w:bookmarkStart w:id="50" w:name="_Toc350764399"/>
      <w:bookmarkStart w:id="51" w:name="_Toc523217358"/>
      <w:r w:rsidRPr="00185085">
        <w:t>Empfehlung</w:t>
      </w:r>
      <w:bookmarkEnd w:id="49"/>
      <w:bookmarkEnd w:id="50"/>
      <w:bookmarkEnd w:id="51"/>
    </w:p>
    <w:p w:rsidR="00114661" w:rsidRPr="00185085" w:rsidRDefault="007D6C19" w:rsidP="00114661">
      <w:pPr>
        <w:pStyle w:val="TextCDB"/>
        <w:tabs>
          <w:tab w:val="left" w:pos="3262"/>
        </w:tabs>
        <w:rPr>
          <w:lang w:val="de-CH"/>
        </w:rPr>
      </w:pPr>
      <w:r>
        <w:rPr>
          <w:color w:val="000000" w:themeColor="text1"/>
          <w:lang w:val="de-CH"/>
        </w:rPr>
        <w:t xml:space="preserve">Die Variante V01 ist die </w:t>
      </w:r>
      <w:r w:rsidR="008462AE">
        <w:rPr>
          <w:color w:val="000000" w:themeColor="text1"/>
          <w:lang w:val="de-CH"/>
        </w:rPr>
        <w:t>Variante,</w:t>
      </w:r>
      <w:r>
        <w:rPr>
          <w:color w:val="000000" w:themeColor="text1"/>
          <w:lang w:val="de-CH"/>
        </w:rPr>
        <w:t xml:space="preserve"> die am besten die Anforderungen abdeckt.</w:t>
      </w:r>
    </w:p>
    <w:p w:rsidR="00114661" w:rsidRPr="00185085" w:rsidRDefault="00114661" w:rsidP="00114661">
      <w:pPr>
        <w:pStyle w:val="berschrift1"/>
        <w:numPr>
          <w:ilvl w:val="0"/>
          <w:numId w:val="19"/>
        </w:numPr>
        <w:tabs>
          <w:tab w:val="left" w:pos="850"/>
          <w:tab w:val="left" w:pos="3262"/>
        </w:tabs>
        <w:suppressAutoHyphens w:val="0"/>
        <w:spacing w:before="120" w:after="120" w:line="288" w:lineRule="auto"/>
      </w:pPr>
      <w:bookmarkStart w:id="52" w:name="_Toc409788304"/>
      <w:bookmarkStart w:id="53" w:name="_Toc523217359"/>
      <w:r w:rsidRPr="00185085">
        <w:t>Projektfreigabe</w:t>
      </w:r>
      <w:bookmarkEnd w:id="52"/>
      <w:bookmarkEnd w:id="53"/>
    </w:p>
    <w:p w:rsidR="00114661" w:rsidRPr="00185085" w:rsidRDefault="00114661" w:rsidP="00114661">
      <w:pPr>
        <w:pStyle w:val="TextCDB"/>
        <w:tabs>
          <w:tab w:val="left" w:pos="3262"/>
        </w:tabs>
        <w:rPr>
          <w:lang w:val="de-CH"/>
        </w:rPr>
      </w:pPr>
      <w:r w:rsidRPr="00185085">
        <w:rPr>
          <w:lang w:val="de-CH"/>
        </w:rPr>
        <w:t>Hiermit bestätigt der Auftraggeber die Freigabe des Projekts:</w:t>
      </w: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p>
    <w:p w:rsidR="00114661" w:rsidRPr="00185085" w:rsidRDefault="00114661" w:rsidP="00114661">
      <w:pPr>
        <w:pStyle w:val="TextCDB"/>
        <w:tabs>
          <w:tab w:val="left" w:pos="3262"/>
        </w:tabs>
        <w:rPr>
          <w:lang w:val="de-CH"/>
        </w:rPr>
      </w:pP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r>
      <w:r w:rsidRPr="00185085">
        <w:rPr>
          <w:lang w:val="de-CH"/>
        </w:rPr>
        <w:softHyphen/>
        <w:t>________________________</w:t>
      </w:r>
      <w:r w:rsidRPr="00185085">
        <w:rPr>
          <w:lang w:val="de-CH"/>
        </w:rPr>
        <w:tab/>
      </w:r>
      <w:r w:rsidRPr="00185085">
        <w:rPr>
          <w:lang w:val="de-CH"/>
        </w:rPr>
        <w:tab/>
        <w:t>_______________________</w:t>
      </w:r>
    </w:p>
    <w:p w:rsidR="00114661" w:rsidRPr="00185085" w:rsidRDefault="00114661" w:rsidP="00114661">
      <w:pPr>
        <w:pStyle w:val="TextCDB"/>
        <w:tabs>
          <w:tab w:val="left" w:pos="3262"/>
        </w:tabs>
        <w:rPr>
          <w:lang w:val="de-CH"/>
        </w:rPr>
      </w:pPr>
      <w:r w:rsidRPr="00185085">
        <w:rPr>
          <w:lang w:val="de-CH"/>
        </w:rPr>
        <w:t>Der Auftraggeber</w:t>
      </w:r>
      <w:r w:rsidRPr="00185085">
        <w:rPr>
          <w:lang w:val="de-CH"/>
        </w:rPr>
        <w:tab/>
      </w:r>
      <w:r w:rsidRPr="00185085">
        <w:rPr>
          <w:lang w:val="de-CH"/>
        </w:rPr>
        <w:tab/>
        <w:t>Der Projektleiter</w:t>
      </w:r>
    </w:p>
    <w:p w:rsidR="00A9787A" w:rsidRDefault="00114661" w:rsidP="00517130">
      <w:pPr>
        <w:pStyle w:val="TextCDB"/>
        <w:tabs>
          <w:tab w:val="left" w:pos="3262"/>
        </w:tabs>
        <w:rPr>
          <w:lang w:val="de-CH"/>
        </w:rPr>
      </w:pPr>
      <w:r w:rsidRPr="00185085">
        <w:rPr>
          <w:lang w:val="de-CH"/>
        </w:rPr>
        <w:t>(Ort, Datum, Unterschrift)</w:t>
      </w:r>
      <w:r w:rsidRPr="00185085">
        <w:rPr>
          <w:lang w:val="de-CH"/>
        </w:rPr>
        <w:tab/>
      </w:r>
      <w:r w:rsidRPr="00185085">
        <w:rPr>
          <w:lang w:val="de-CH"/>
        </w:rPr>
        <w:tab/>
        <w:t>(Ort, Datum, Unterschrift)</w:t>
      </w:r>
    </w:p>
    <w:p w:rsidR="00A9787A" w:rsidRDefault="00A9787A">
      <w:pPr>
        <w:suppressAutoHyphens w:val="0"/>
        <w:rPr>
          <w:rFonts w:eastAsia="Times New Roman"/>
          <w:sz w:val="22"/>
          <w:szCs w:val="22"/>
          <w:lang w:eastAsia="de-DE"/>
        </w:rPr>
      </w:pPr>
      <w:r>
        <w:br w:type="page"/>
      </w:r>
    </w:p>
    <w:p w:rsidR="00A9787A" w:rsidRDefault="00A9787A" w:rsidP="00517130">
      <w:pPr>
        <w:pStyle w:val="TextCDB"/>
        <w:tabs>
          <w:tab w:val="left" w:pos="3262"/>
        </w:tabs>
        <w:rPr>
          <w:lang w:val="de-CH"/>
        </w:rPr>
        <w:sectPr w:rsidR="00A9787A" w:rsidSect="00810BEE">
          <w:headerReference w:type="default" r:id="rId9"/>
          <w:footerReference w:type="default" r:id="rId10"/>
          <w:headerReference w:type="first" r:id="rId11"/>
          <w:footerReference w:type="first" r:id="rId12"/>
          <w:footnotePr>
            <w:pos w:val="beneathText"/>
          </w:footnotePr>
          <w:type w:val="continuous"/>
          <w:pgSz w:w="11905" w:h="16837"/>
          <w:pgMar w:top="1134" w:right="1134" w:bottom="1134" w:left="1134" w:header="851" w:footer="603" w:gutter="0"/>
          <w:cols w:space="720"/>
          <w:docGrid w:linePitch="360"/>
        </w:sectPr>
      </w:pPr>
    </w:p>
    <w:p w:rsidR="007A471B" w:rsidRDefault="00A9787A" w:rsidP="00517130">
      <w:pPr>
        <w:pStyle w:val="TextCDB"/>
        <w:tabs>
          <w:tab w:val="left" w:pos="3262"/>
        </w:tabs>
        <w:rPr>
          <w:lang w:val="de-CH"/>
        </w:rPr>
      </w:pPr>
      <w:r>
        <w:rPr>
          <w:lang w:val="de-CH"/>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728.25pt;height:96pt">
            <v:imagedata r:id="rId13" o:title="Zeichnung1"/>
          </v:shape>
        </w:pict>
      </w:r>
    </w:p>
    <w:p w:rsidR="00A9787A" w:rsidRPr="00517130" w:rsidRDefault="00A9787A" w:rsidP="00517130">
      <w:pPr>
        <w:pStyle w:val="TextCDB"/>
        <w:tabs>
          <w:tab w:val="left" w:pos="3262"/>
        </w:tabs>
        <w:rPr>
          <w:lang w:val="de-CH"/>
        </w:rPr>
      </w:pPr>
      <w:r>
        <w:rPr>
          <w:lang w:val="de-CH"/>
        </w:rPr>
        <w:pict>
          <v:shape id="_x0000_i1062" type="#_x0000_t75" style="width:728.25pt;height:124.5pt">
            <v:imagedata r:id="rId14" o:title="Zeichnung2"/>
          </v:shape>
        </w:pict>
      </w:r>
      <w:bookmarkStart w:id="54" w:name="_GoBack"/>
      <w:bookmarkEnd w:id="54"/>
    </w:p>
    <w:sectPr w:rsidR="00A9787A" w:rsidRPr="00517130" w:rsidSect="00A9787A">
      <w:footnotePr>
        <w:pos w:val="beneathText"/>
      </w:footnotePr>
      <w:pgSz w:w="16837" w:h="11905" w:orient="landscape"/>
      <w:pgMar w:top="1134" w:right="1134" w:bottom="1134" w:left="1134" w:header="851" w:footer="60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91377" w:rsidRDefault="00091377">
      <w:r>
        <w:separator/>
      </w:r>
    </w:p>
  </w:endnote>
  <w:endnote w:type="continuationSeparator" w:id="0">
    <w:p w:rsidR="00091377" w:rsidRDefault="000913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charset w:val="00"/>
    <w:family w:val="auto"/>
    <w:pitch w:val="variable"/>
    <w:sig w:usb0="00000003" w:usb1="10008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Arial Unicode MS"/>
    <w:panose1 w:val="02010601000101010101"/>
    <w:charset w:val="88"/>
    <w:family w:val="roman"/>
    <w:pitch w:val="variable"/>
    <w:sig w:usb0="00000000" w:usb1="28CFFCFA" w:usb2="00000016" w:usb3="00000000" w:csb0="00100001"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Frutiger 45 Light">
    <w:altName w:val="Arial"/>
    <w:panose1 w:val="020B0500000000000000"/>
    <w:charset w:val="00"/>
    <w:family w:val="swiss"/>
    <w:pitch w:val="variable"/>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50A21" w:rsidRDefault="00950A21">
    <w:pPr>
      <w:pStyle w:val="Fuzeile"/>
      <w:rPr>
        <w:sz w:val="2"/>
        <w:szCs w:val="2"/>
      </w:rPr>
    </w:pPr>
  </w:p>
  <w:tbl>
    <w:tblPr>
      <w:tblW w:w="0" w:type="auto"/>
      <w:tblBorders>
        <w:top w:val="single" w:sz="4" w:space="0" w:color="000000"/>
      </w:tblBorders>
      <w:tblLook w:val="01E0" w:firstRow="1" w:lastRow="1" w:firstColumn="1" w:lastColumn="1" w:noHBand="0" w:noVBand="0"/>
    </w:tblPr>
    <w:tblGrid>
      <w:gridCol w:w="3201"/>
      <w:gridCol w:w="3227"/>
      <w:gridCol w:w="3209"/>
    </w:tblGrid>
    <w:tr w:rsidR="00950A21" w:rsidTr="005A36ED">
      <w:tc>
        <w:tcPr>
          <w:tcW w:w="3259" w:type="dxa"/>
          <w:shd w:val="clear" w:color="auto" w:fill="auto"/>
        </w:tcPr>
        <w:p w:rsidR="00950A21" w:rsidRPr="005A36ED" w:rsidRDefault="00950A21">
          <w:pPr>
            <w:pStyle w:val="Fuzeile"/>
            <w:rPr>
              <w:sz w:val="20"/>
              <w:szCs w:val="20"/>
            </w:rPr>
          </w:pPr>
        </w:p>
      </w:tc>
      <w:tc>
        <w:tcPr>
          <w:tcW w:w="3259" w:type="dxa"/>
          <w:shd w:val="clear" w:color="auto" w:fill="auto"/>
        </w:tcPr>
        <w:p w:rsidR="00517130" w:rsidRPr="005A36ED" w:rsidRDefault="00950A21" w:rsidP="00517130">
          <w:pPr>
            <w:pStyle w:val="Fuzeile"/>
            <w:jc w:val="center"/>
            <w:rPr>
              <w:sz w:val="20"/>
              <w:szCs w:val="20"/>
            </w:rPr>
          </w:pPr>
          <w:r w:rsidRPr="005A36ED">
            <w:rPr>
              <w:sz w:val="20"/>
              <w:szCs w:val="20"/>
            </w:rPr>
            <w:t xml:space="preserve">Speicherdatum: </w:t>
          </w:r>
          <w:r w:rsidR="00517130">
            <w:rPr>
              <w:sz w:val="20"/>
              <w:szCs w:val="20"/>
            </w:rPr>
            <w:t>10.09.2018</w:t>
          </w:r>
        </w:p>
      </w:tc>
      <w:tc>
        <w:tcPr>
          <w:tcW w:w="3259" w:type="dxa"/>
          <w:shd w:val="clear" w:color="auto" w:fill="auto"/>
        </w:tcPr>
        <w:p w:rsidR="00950A21" w:rsidRPr="005A36ED" w:rsidRDefault="00950A21" w:rsidP="005A36ED">
          <w:pPr>
            <w:pStyle w:val="Fuzeile"/>
            <w:jc w:val="right"/>
            <w:rPr>
              <w:sz w:val="20"/>
              <w:szCs w:val="20"/>
            </w:rPr>
          </w:pPr>
          <w:r w:rsidRPr="005A36ED">
            <w:rPr>
              <w:sz w:val="20"/>
              <w:szCs w:val="20"/>
            </w:rPr>
            <w:t xml:space="preserve">Seite </w:t>
          </w:r>
          <w:r w:rsidRPr="005A36ED">
            <w:rPr>
              <w:sz w:val="20"/>
              <w:szCs w:val="20"/>
            </w:rPr>
            <w:fldChar w:fldCharType="begin"/>
          </w:r>
          <w:r w:rsidRPr="005A36ED">
            <w:rPr>
              <w:sz w:val="20"/>
              <w:szCs w:val="20"/>
            </w:rPr>
            <w:instrText xml:space="preserve"> PAGE   \* MERGEFORMAT </w:instrText>
          </w:r>
          <w:r w:rsidRPr="005A36ED">
            <w:rPr>
              <w:sz w:val="20"/>
              <w:szCs w:val="20"/>
            </w:rPr>
            <w:fldChar w:fldCharType="separate"/>
          </w:r>
          <w:r w:rsidR="00A9787A">
            <w:rPr>
              <w:noProof/>
              <w:sz w:val="20"/>
              <w:szCs w:val="20"/>
            </w:rPr>
            <w:t>8</w:t>
          </w:r>
          <w:r w:rsidRPr="005A36ED">
            <w:rPr>
              <w:sz w:val="20"/>
              <w:szCs w:val="20"/>
            </w:rPr>
            <w:fldChar w:fldCharType="end"/>
          </w:r>
          <w:r w:rsidRPr="005A36ED">
            <w:rPr>
              <w:sz w:val="20"/>
              <w:szCs w:val="20"/>
            </w:rPr>
            <w:t xml:space="preserve"> von </w:t>
          </w:r>
          <w:r w:rsidRPr="005A36ED">
            <w:rPr>
              <w:sz w:val="20"/>
              <w:szCs w:val="20"/>
            </w:rPr>
            <w:fldChar w:fldCharType="begin"/>
          </w:r>
          <w:r w:rsidRPr="005A36ED">
            <w:rPr>
              <w:sz w:val="20"/>
              <w:szCs w:val="20"/>
            </w:rPr>
            <w:instrText xml:space="preserve"> NUMPAGES   \* MERGEFORMAT </w:instrText>
          </w:r>
          <w:r w:rsidRPr="005A36ED">
            <w:rPr>
              <w:sz w:val="20"/>
              <w:szCs w:val="20"/>
            </w:rPr>
            <w:fldChar w:fldCharType="separate"/>
          </w:r>
          <w:r w:rsidR="00A9787A">
            <w:rPr>
              <w:noProof/>
              <w:sz w:val="20"/>
              <w:szCs w:val="20"/>
            </w:rPr>
            <w:t>8</w:t>
          </w:r>
          <w:r w:rsidRPr="005A36ED">
            <w:rPr>
              <w:sz w:val="20"/>
              <w:szCs w:val="20"/>
            </w:rPr>
            <w:fldChar w:fldCharType="end"/>
          </w:r>
          <w:r w:rsidRPr="005A36ED">
            <w:rPr>
              <w:sz w:val="20"/>
              <w:szCs w:val="20"/>
            </w:rPr>
            <w:t xml:space="preserve"> </w:t>
          </w:r>
        </w:p>
      </w:tc>
    </w:tr>
  </w:tbl>
  <w:p w:rsidR="00950A21" w:rsidRPr="00810BEE" w:rsidRDefault="00950A21">
    <w:pPr>
      <w:pStyle w:val="Fuzeile"/>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tblLook w:val="01E0" w:firstRow="1" w:lastRow="1" w:firstColumn="1" w:lastColumn="1" w:noHBand="0" w:noVBand="0"/>
    </w:tblPr>
    <w:tblGrid>
      <w:gridCol w:w="3259"/>
      <w:gridCol w:w="3259"/>
      <w:gridCol w:w="3259"/>
    </w:tblGrid>
    <w:tr w:rsidR="00950A21" w:rsidRPr="005A36ED" w:rsidTr="005A36ED">
      <w:tc>
        <w:tcPr>
          <w:tcW w:w="3259" w:type="dxa"/>
          <w:shd w:val="clear" w:color="auto" w:fill="auto"/>
        </w:tcPr>
        <w:p w:rsidR="00950A21" w:rsidRPr="009073B5" w:rsidRDefault="00950A21">
          <w:pPr>
            <w:pStyle w:val="Fuzeile"/>
          </w:pPr>
        </w:p>
      </w:tc>
      <w:tc>
        <w:tcPr>
          <w:tcW w:w="3259" w:type="dxa"/>
          <w:shd w:val="clear" w:color="auto" w:fill="auto"/>
        </w:tcPr>
        <w:p w:rsidR="00950A21" w:rsidRPr="009073B5" w:rsidRDefault="00950A21" w:rsidP="005A36ED">
          <w:pPr>
            <w:pStyle w:val="Fuzeile"/>
            <w:jc w:val="center"/>
          </w:pPr>
          <w:r w:rsidRPr="009073B5">
            <w:t>Speicherdatum</w:t>
          </w:r>
          <w:r>
            <w:t>: ##.##.##</w:t>
          </w:r>
        </w:p>
      </w:tc>
      <w:tc>
        <w:tcPr>
          <w:tcW w:w="3259" w:type="dxa"/>
          <w:shd w:val="clear" w:color="auto" w:fill="auto"/>
        </w:tcPr>
        <w:p w:rsidR="00950A21" w:rsidRPr="009073B5" w:rsidRDefault="00950A21" w:rsidP="005A36ED">
          <w:pPr>
            <w:pStyle w:val="Fuzeile"/>
            <w:jc w:val="right"/>
          </w:pPr>
          <w:r>
            <w:fldChar w:fldCharType="begin"/>
          </w:r>
          <w:r>
            <w:instrText xml:space="preserve"> PAGE   \* MERGEFORMAT </w:instrText>
          </w:r>
          <w:r>
            <w:fldChar w:fldCharType="separate"/>
          </w:r>
          <w:r>
            <w:rPr>
              <w:noProof/>
            </w:rPr>
            <w:t>1</w:t>
          </w:r>
          <w:r>
            <w:fldChar w:fldCharType="end"/>
          </w:r>
          <w:r>
            <w:t xml:space="preserve"> von </w:t>
          </w:r>
          <w:r w:rsidR="0087666B">
            <w:rPr>
              <w:noProof/>
            </w:rPr>
            <w:fldChar w:fldCharType="begin"/>
          </w:r>
          <w:r w:rsidR="0087666B">
            <w:rPr>
              <w:noProof/>
            </w:rPr>
            <w:instrText xml:space="preserve"> NUMPAGES   \* MERGEFORMAT </w:instrText>
          </w:r>
          <w:r w:rsidR="0087666B">
            <w:rPr>
              <w:noProof/>
            </w:rPr>
            <w:fldChar w:fldCharType="separate"/>
          </w:r>
          <w:r w:rsidR="00277CC8">
            <w:rPr>
              <w:noProof/>
            </w:rPr>
            <w:t>3</w:t>
          </w:r>
          <w:r w:rsidR="0087666B">
            <w:rPr>
              <w:noProof/>
            </w:rPr>
            <w:fldChar w:fldCharType="end"/>
          </w:r>
        </w:p>
      </w:tc>
    </w:tr>
  </w:tbl>
  <w:p w:rsidR="00950A21" w:rsidRDefault="00950A21">
    <w:pPr>
      <w:pStyle w:val="Fuzeil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91377" w:rsidRDefault="00091377">
      <w:r>
        <w:separator/>
      </w:r>
    </w:p>
  </w:footnote>
  <w:footnote w:type="continuationSeparator" w:id="0">
    <w:p w:rsidR="00091377" w:rsidRDefault="000913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000000"/>
      </w:tblBorders>
      <w:tblLook w:val="01E0" w:firstRow="1" w:lastRow="1" w:firstColumn="1" w:lastColumn="1" w:noHBand="0" w:noVBand="0"/>
    </w:tblPr>
    <w:tblGrid>
      <w:gridCol w:w="4846"/>
      <w:gridCol w:w="4791"/>
    </w:tblGrid>
    <w:tr w:rsidR="00950A21" w:rsidTr="005A36ED">
      <w:tc>
        <w:tcPr>
          <w:tcW w:w="4888" w:type="dxa"/>
          <w:shd w:val="clear" w:color="auto" w:fill="auto"/>
        </w:tcPr>
        <w:p w:rsidR="00950A21" w:rsidRDefault="006074AF">
          <w:pPr>
            <w:pStyle w:val="Kopfzeile"/>
          </w:pPr>
          <w:r>
            <w:rPr>
              <w:noProof/>
              <w:lang w:eastAsia="de-CH"/>
            </w:rPr>
            <w:drawing>
              <wp:inline distT="0" distB="0" distL="0" distR="0" wp14:anchorId="0F569742" wp14:editId="07F57BF9">
                <wp:extent cx="1885950" cy="266700"/>
                <wp:effectExtent l="0" t="0" r="0" b="0"/>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A9787A" w:rsidP="005A36ED">
          <w:pPr>
            <w:pStyle w:val="Kopfzeile"/>
            <w:jc w:val="right"/>
          </w:pPr>
          <w:r>
            <w:t>Network Snapshot Appliance</w:t>
          </w:r>
        </w:p>
        <w:p w:rsidR="00950A21" w:rsidRDefault="00114661" w:rsidP="005A36ED">
          <w:pPr>
            <w:pStyle w:val="Kopfzeile"/>
            <w:jc w:val="right"/>
          </w:pPr>
          <w:r>
            <w:t>Studie</w:t>
          </w:r>
        </w:p>
      </w:tc>
    </w:tr>
    <w:tr w:rsidR="00A9787A" w:rsidTr="005A36ED">
      <w:tc>
        <w:tcPr>
          <w:tcW w:w="4888" w:type="dxa"/>
          <w:shd w:val="clear" w:color="auto" w:fill="auto"/>
        </w:tcPr>
        <w:p w:rsidR="00A9787A" w:rsidRDefault="00A9787A">
          <w:pPr>
            <w:pStyle w:val="Kopfzeile"/>
            <w:rPr>
              <w:noProof/>
              <w:lang w:eastAsia="de-CH"/>
            </w:rPr>
          </w:pPr>
        </w:p>
      </w:tc>
      <w:tc>
        <w:tcPr>
          <w:tcW w:w="4889" w:type="dxa"/>
          <w:shd w:val="clear" w:color="auto" w:fill="auto"/>
        </w:tcPr>
        <w:p w:rsidR="00A9787A" w:rsidRDefault="00A9787A" w:rsidP="005A36ED">
          <w:pPr>
            <w:pStyle w:val="Kopfzeile"/>
            <w:jc w:val="right"/>
          </w:pPr>
        </w:p>
      </w:tc>
    </w:tr>
  </w:tbl>
  <w:p w:rsidR="00950A21" w:rsidRPr="009073B5" w:rsidRDefault="00950A21">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bottom w:val="single" w:sz="4" w:space="0" w:color="auto"/>
      </w:tblBorders>
      <w:tblLook w:val="01E0" w:firstRow="1" w:lastRow="1" w:firstColumn="1" w:lastColumn="1" w:noHBand="0" w:noVBand="0"/>
    </w:tblPr>
    <w:tblGrid>
      <w:gridCol w:w="4888"/>
      <w:gridCol w:w="4889"/>
    </w:tblGrid>
    <w:tr w:rsidR="00950A21" w:rsidTr="005A36ED">
      <w:tc>
        <w:tcPr>
          <w:tcW w:w="4888" w:type="dxa"/>
          <w:shd w:val="clear" w:color="auto" w:fill="auto"/>
        </w:tcPr>
        <w:p w:rsidR="00950A21" w:rsidRDefault="006074AF" w:rsidP="00D6420D">
          <w:pPr>
            <w:pStyle w:val="Kopfzeile"/>
          </w:pPr>
          <w:r>
            <w:rPr>
              <w:noProof/>
              <w:lang w:eastAsia="de-CH"/>
            </w:rPr>
            <w:drawing>
              <wp:inline distT="0" distB="0" distL="0" distR="0">
                <wp:extent cx="1885950" cy="266700"/>
                <wp:effectExtent l="0" t="0" r="0" b="0"/>
                <wp:docPr id="7"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5950" cy="266700"/>
                        </a:xfrm>
                        <a:prstGeom prst="rect">
                          <a:avLst/>
                        </a:prstGeom>
                        <a:noFill/>
                        <a:ln>
                          <a:noFill/>
                        </a:ln>
                      </pic:spPr>
                    </pic:pic>
                  </a:graphicData>
                </a:graphic>
              </wp:inline>
            </w:drawing>
          </w:r>
        </w:p>
      </w:tc>
      <w:tc>
        <w:tcPr>
          <w:tcW w:w="4889" w:type="dxa"/>
          <w:shd w:val="clear" w:color="auto" w:fill="auto"/>
        </w:tcPr>
        <w:p w:rsidR="00950A21" w:rsidRDefault="00950A21" w:rsidP="005A36ED">
          <w:pPr>
            <w:pStyle w:val="Kopfzeile"/>
            <w:jc w:val="right"/>
          </w:pPr>
          <w:r>
            <w:t>&lt;Projektname&gt;</w:t>
          </w:r>
        </w:p>
        <w:p w:rsidR="00950A21" w:rsidRDefault="00950A21" w:rsidP="005A36ED">
          <w:pPr>
            <w:pStyle w:val="Kopfzeile"/>
            <w:jc w:val="right"/>
          </w:pPr>
          <w:r>
            <w:t>&lt;Dokumententitel&gt;</w:t>
          </w:r>
        </w:p>
      </w:tc>
    </w:tr>
  </w:tbl>
  <w:p w:rsidR="00950A21" w:rsidRDefault="00950A21">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DAE2C460"/>
    <w:name w:val="Outline"/>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1145"/>
        </w:tabs>
        <w:ind w:left="1145" w:hanging="720"/>
      </w:pPr>
      <w:rPr>
        <w:b/>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34D62EF0"/>
    <w:multiLevelType w:val="multilevel"/>
    <w:tmpl w:val="AE82328C"/>
    <w:lvl w:ilvl="0">
      <w:start w:val="1"/>
      <w:numFmt w:val="decimal"/>
      <w:lvlText w:val="%1"/>
      <w:lvlJc w:val="left"/>
      <w:pPr>
        <w:tabs>
          <w:tab w:val="num" w:pos="1134"/>
        </w:tabs>
        <w:ind w:left="851" w:hanging="851"/>
      </w:pPr>
      <w:rPr>
        <w:rFonts w:ascii="Arial" w:hAnsi="Arial" w:cs="Times New Roman" w:hint="default"/>
        <w:b/>
        <w:i w:val="0"/>
        <w:kern w:val="32"/>
        <w:sz w:val="24"/>
        <w:szCs w:val="32"/>
      </w:rPr>
    </w:lvl>
    <w:lvl w:ilvl="1">
      <w:start w:val="1"/>
      <w:numFmt w:val="decimal"/>
      <w:lvlText w:val="%1.%2"/>
      <w:lvlJc w:val="left"/>
      <w:pPr>
        <w:tabs>
          <w:tab w:val="num" w:pos="1134"/>
        </w:tabs>
        <w:ind w:left="851" w:hanging="851"/>
      </w:pPr>
      <w:rPr>
        <w:rFonts w:ascii="Arial" w:hAnsi="Arial" w:cs="Times New Roman" w:hint="default"/>
        <w:b/>
        <w:i w:val="0"/>
        <w:color w:val="000000" w:themeColor="text1"/>
        <w:kern w:val="28"/>
        <w:sz w:val="22"/>
        <w:szCs w:val="28"/>
      </w:rPr>
    </w:lvl>
    <w:lvl w:ilvl="2">
      <w:start w:val="1"/>
      <w:numFmt w:val="decimal"/>
      <w:lvlText w:val="%1.%2.%3"/>
      <w:lvlJc w:val="left"/>
      <w:pPr>
        <w:tabs>
          <w:tab w:val="num" w:pos="1374"/>
        </w:tabs>
        <w:ind w:left="851" w:hanging="851"/>
      </w:pPr>
      <w:rPr>
        <w:rFonts w:ascii="Arial" w:hAnsi="Arial" w:cs="Times New Roman" w:hint="default"/>
        <w:b/>
        <w:i w:val="0"/>
        <w:sz w:val="24"/>
        <w:szCs w:val="24"/>
      </w:rPr>
    </w:lvl>
    <w:lvl w:ilvl="3">
      <w:start w:val="1"/>
      <w:numFmt w:val="decimal"/>
      <w:lvlText w:val="%1.%2.%3.%4"/>
      <w:lvlJc w:val="left"/>
      <w:pPr>
        <w:tabs>
          <w:tab w:val="num" w:pos="1134"/>
        </w:tabs>
        <w:ind w:left="851" w:hanging="851"/>
      </w:pPr>
      <w:rPr>
        <w:rFonts w:ascii="Arial" w:hAnsi="Arial" w:cs="Times New Roman" w:hint="default"/>
        <w:b/>
        <w:i w:val="0"/>
        <w:sz w:val="22"/>
        <w:szCs w:val="22"/>
      </w:rPr>
    </w:lvl>
    <w:lvl w:ilvl="4">
      <w:start w:val="1"/>
      <w:numFmt w:val="decimal"/>
      <w:lvlText w:val="%1.%2.%3.%4.%5"/>
      <w:lvlJc w:val="left"/>
      <w:pPr>
        <w:tabs>
          <w:tab w:val="num" w:pos="1134"/>
        </w:tabs>
        <w:ind w:left="1134" w:hanging="1134"/>
      </w:pPr>
      <w:rPr>
        <w:rFonts w:ascii="Arial" w:hAnsi="Arial" w:cs="Times New Roman" w:hint="default"/>
        <w:b/>
        <w:i w:val="0"/>
        <w:sz w:val="22"/>
        <w:szCs w:val="22"/>
      </w:rPr>
    </w:lvl>
    <w:lvl w:ilvl="5">
      <w:start w:val="1"/>
      <w:numFmt w:val="decimal"/>
      <w:lvlText w:val="%1.%2.%3.%4.%5.%6"/>
      <w:lvlJc w:val="left"/>
      <w:pPr>
        <w:tabs>
          <w:tab w:val="num" w:pos="1134"/>
        </w:tabs>
        <w:ind w:left="1134" w:hanging="1134"/>
      </w:pPr>
      <w:rPr>
        <w:rFonts w:ascii="Arial" w:hAnsi="Arial" w:cs="Times New Roman" w:hint="default"/>
        <w:b w:val="0"/>
        <w:i w:val="0"/>
        <w:sz w:val="22"/>
        <w:szCs w:val="22"/>
      </w:rPr>
    </w:lvl>
    <w:lvl w:ilvl="6">
      <w:start w:val="1"/>
      <w:numFmt w:val="decimal"/>
      <w:lvlText w:val="%1.%2.%3.%4.%5.%6.%7"/>
      <w:lvlJc w:val="left"/>
      <w:pPr>
        <w:tabs>
          <w:tab w:val="num" w:pos="1701"/>
        </w:tabs>
        <w:ind w:left="1701" w:hanging="1701"/>
      </w:pPr>
      <w:rPr>
        <w:rFonts w:ascii="Arial" w:hAnsi="Arial" w:cs="Times New Roman" w:hint="default"/>
        <w:b w:val="0"/>
        <w:i w:val="0"/>
        <w:sz w:val="22"/>
        <w:szCs w:val="22"/>
      </w:rPr>
    </w:lvl>
    <w:lvl w:ilvl="7">
      <w:start w:val="1"/>
      <w:numFmt w:val="decimal"/>
      <w:lvlText w:val="%1.%2.%3.%4.%5.%6.%7.%8"/>
      <w:lvlJc w:val="left"/>
      <w:pPr>
        <w:tabs>
          <w:tab w:val="num" w:pos="1701"/>
        </w:tabs>
        <w:ind w:left="1701" w:hanging="1701"/>
      </w:pPr>
      <w:rPr>
        <w:rFonts w:ascii="Arial" w:hAnsi="Arial" w:cs="Times New Roman" w:hint="default"/>
        <w:b w:val="0"/>
        <w:i w:val="0"/>
        <w:sz w:val="22"/>
        <w:szCs w:val="22"/>
      </w:rPr>
    </w:lvl>
    <w:lvl w:ilvl="8">
      <w:start w:val="1"/>
      <w:numFmt w:val="decimal"/>
      <w:lvlText w:val="%1.%2.%3.%4.%5.%6.%7.%8.%9"/>
      <w:lvlJc w:val="left"/>
      <w:pPr>
        <w:tabs>
          <w:tab w:val="num" w:pos="1701"/>
        </w:tabs>
        <w:ind w:left="1701" w:hanging="1701"/>
      </w:pPr>
      <w:rPr>
        <w:rFonts w:ascii="Arial" w:hAnsi="Arial" w:cs="Times New Roman" w:hint="default"/>
        <w:b w:val="0"/>
        <w:i w:val="0"/>
        <w:sz w:val="22"/>
        <w:szCs w:val="22"/>
      </w:rPr>
    </w:lvl>
  </w:abstractNum>
  <w:abstractNum w:abstractNumId="9" w15:restartNumberingAfterBreak="0">
    <w:nsid w:val="4F790BFC"/>
    <w:multiLevelType w:val="hybridMultilevel"/>
    <w:tmpl w:val="FB243B0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F320735"/>
    <w:multiLevelType w:val="multilevel"/>
    <w:tmpl w:val="97E2243C"/>
    <w:lvl w:ilvl="0">
      <w:start w:val="1"/>
      <w:numFmt w:val="decimal"/>
      <w:pStyle w:val="aTraktNum1EFD"/>
      <w:lvlText w:val="%1"/>
      <w:lvlJc w:val="left"/>
      <w:pPr>
        <w:tabs>
          <w:tab w:val="num" w:pos="552"/>
        </w:tabs>
        <w:ind w:left="552" w:hanging="432"/>
      </w:pPr>
      <w:rPr>
        <w:rFonts w:cs="Times New Roman"/>
        <w:b/>
        <w:bCs w:val="0"/>
        <w:i w:val="0"/>
        <w:iCs w:val="0"/>
        <w:caps w:val="0"/>
        <w:smallCaps w:val="0"/>
        <w:strike w:val="0"/>
        <w:dstrike w:val="0"/>
        <w:noProof w:val="0"/>
        <w:vanish w:val="0"/>
        <w:color w:val="000000"/>
        <w:spacing w:val="0"/>
        <w:kern w:val="0"/>
        <w:position w:val="0"/>
        <w:u w:val="none"/>
        <w:vertAlign w:val="baseline"/>
        <w:em w:val="none"/>
      </w:rPr>
    </w:lvl>
    <w:lvl w:ilvl="1">
      <w:start w:val="1"/>
      <w:numFmt w:val="decimal"/>
      <w:pStyle w:val="aTraktNum2EFD"/>
      <w:lvlText w:val="%1.%2"/>
      <w:lvlJc w:val="left"/>
      <w:pPr>
        <w:tabs>
          <w:tab w:val="num" w:pos="576"/>
        </w:tabs>
        <w:ind w:left="576" w:hanging="576"/>
      </w:pPr>
      <w:rPr>
        <w:rFonts w:hint="default"/>
        <w:i w:val="0"/>
        <w:caps w:val="0"/>
        <w:smallCaps w:val="0"/>
        <w:strike w:val="0"/>
        <w:dstrike w:val="0"/>
        <w:vanish w:val="0"/>
        <w:color w:val="000000"/>
        <w:spacing w:val="0"/>
        <w:kern w:val="0"/>
        <w:position w:val="0"/>
        <w:u w:val="none"/>
        <w:vertAlign w:val="baseline"/>
        <w:em w:val="none"/>
      </w:rPr>
    </w:lvl>
    <w:lvl w:ilvl="2">
      <w:start w:val="1"/>
      <w:numFmt w:val="decimal"/>
      <w:pStyle w:val="aTraktNum3EFD"/>
      <w:lvlText w:val="%1.%2.%3"/>
      <w:lvlJc w:val="left"/>
      <w:pPr>
        <w:tabs>
          <w:tab w:val="num" w:pos="720"/>
        </w:tabs>
        <w:ind w:left="720" w:hanging="720"/>
      </w:pPr>
      <w:rPr>
        <w:rFonts w:hint="default"/>
      </w:rPr>
    </w:lvl>
    <w:lvl w:ilvl="3">
      <w:start w:val="1"/>
      <w:numFmt w:val="decimal"/>
      <w:pStyle w:val="aTraktNum4EFD"/>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10"/>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num>
  <w:num w:numId="22">
    <w:abstractNumId w:val="0"/>
  </w:num>
  <w:num w:numId="23">
    <w:abstractNumId w:val="0"/>
  </w:num>
  <w:num w:numId="24">
    <w:abstractNumId w:val="0"/>
  </w:num>
  <w:num w:numId="25">
    <w:abstractNumId w:val="0"/>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967"/>
    <w:rsid w:val="00004FF5"/>
    <w:rsid w:val="00031489"/>
    <w:rsid w:val="00041CF7"/>
    <w:rsid w:val="000634DA"/>
    <w:rsid w:val="00091377"/>
    <w:rsid w:val="000A2AE6"/>
    <w:rsid w:val="000C5ED3"/>
    <w:rsid w:val="00114661"/>
    <w:rsid w:val="00125DD0"/>
    <w:rsid w:val="00137922"/>
    <w:rsid w:val="001439D3"/>
    <w:rsid w:val="001501D4"/>
    <w:rsid w:val="00173065"/>
    <w:rsid w:val="00185085"/>
    <w:rsid w:val="001C60FE"/>
    <w:rsid w:val="0021307A"/>
    <w:rsid w:val="002259D2"/>
    <w:rsid w:val="0023350E"/>
    <w:rsid w:val="00254832"/>
    <w:rsid w:val="00257E57"/>
    <w:rsid w:val="0026781C"/>
    <w:rsid w:val="00277CC8"/>
    <w:rsid w:val="00302FEF"/>
    <w:rsid w:val="00322E48"/>
    <w:rsid w:val="00360E40"/>
    <w:rsid w:val="003A3249"/>
    <w:rsid w:val="00430C47"/>
    <w:rsid w:val="00452DF4"/>
    <w:rsid w:val="004A2A4D"/>
    <w:rsid w:val="004C309B"/>
    <w:rsid w:val="004F6CEE"/>
    <w:rsid w:val="00517130"/>
    <w:rsid w:val="00547D7C"/>
    <w:rsid w:val="005537C2"/>
    <w:rsid w:val="0056725F"/>
    <w:rsid w:val="00585FB6"/>
    <w:rsid w:val="005A36ED"/>
    <w:rsid w:val="005B1F11"/>
    <w:rsid w:val="005B6722"/>
    <w:rsid w:val="006074AF"/>
    <w:rsid w:val="00613BAF"/>
    <w:rsid w:val="00653770"/>
    <w:rsid w:val="00682580"/>
    <w:rsid w:val="006859B2"/>
    <w:rsid w:val="006E5967"/>
    <w:rsid w:val="00700AB6"/>
    <w:rsid w:val="00702B6A"/>
    <w:rsid w:val="0075440F"/>
    <w:rsid w:val="0076480D"/>
    <w:rsid w:val="007A471B"/>
    <w:rsid w:val="007B3F9F"/>
    <w:rsid w:val="007D62EF"/>
    <w:rsid w:val="007D6C19"/>
    <w:rsid w:val="00810BEE"/>
    <w:rsid w:val="008136A0"/>
    <w:rsid w:val="008462AE"/>
    <w:rsid w:val="00854F1A"/>
    <w:rsid w:val="0087666B"/>
    <w:rsid w:val="0088737C"/>
    <w:rsid w:val="00894813"/>
    <w:rsid w:val="00897E27"/>
    <w:rsid w:val="009073B5"/>
    <w:rsid w:val="00950A21"/>
    <w:rsid w:val="00954304"/>
    <w:rsid w:val="009A0BE2"/>
    <w:rsid w:val="009C74DA"/>
    <w:rsid w:val="00A33095"/>
    <w:rsid w:val="00A574DF"/>
    <w:rsid w:val="00A9787A"/>
    <w:rsid w:val="00AC4CC2"/>
    <w:rsid w:val="00AE3EF9"/>
    <w:rsid w:val="00AE4D12"/>
    <w:rsid w:val="00B000B7"/>
    <w:rsid w:val="00B06884"/>
    <w:rsid w:val="00BE270A"/>
    <w:rsid w:val="00C223DB"/>
    <w:rsid w:val="00C27C43"/>
    <w:rsid w:val="00C6720B"/>
    <w:rsid w:val="00CD16D0"/>
    <w:rsid w:val="00D6420D"/>
    <w:rsid w:val="00D81DC1"/>
    <w:rsid w:val="00DB4D2A"/>
    <w:rsid w:val="00DB62D8"/>
    <w:rsid w:val="00DC3A7D"/>
    <w:rsid w:val="00DF3AE0"/>
    <w:rsid w:val="00E0415A"/>
    <w:rsid w:val="00E312F8"/>
    <w:rsid w:val="00E41FB8"/>
    <w:rsid w:val="00E46669"/>
    <w:rsid w:val="00E541FB"/>
    <w:rsid w:val="00F24D0D"/>
    <w:rsid w:val="00F41355"/>
    <w:rsid w:val="00F54766"/>
    <w:rsid w:val="00F63D71"/>
    <w:rsid w:val="00F956FF"/>
    <w:rsid w:val="00FB61A4"/>
    <w:rsid w:val="00FF0CB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E7FD3"/>
  <w15:docId w15:val="{9E2891C6-3A6D-4508-B8AE-5E5DDAE1F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223DB"/>
    <w:pPr>
      <w:suppressAutoHyphens/>
    </w:pPr>
    <w:rPr>
      <w:rFonts w:ascii="Arial" w:eastAsia="PMingLiU" w:hAnsi="Arial"/>
      <w:lang w:eastAsia="ar-SA"/>
    </w:rPr>
  </w:style>
  <w:style w:type="paragraph" w:styleId="berschrift1">
    <w:name w:val="heading 1"/>
    <w:basedOn w:val="Standard"/>
    <w:next w:val="Standard"/>
    <w:qFormat/>
    <w:pPr>
      <w:keepNext/>
      <w:numPr>
        <w:numId w:val="1"/>
      </w:numPr>
      <w:outlineLvl w:val="0"/>
    </w:pPr>
    <w:rPr>
      <w:rFonts w:cs="Arial"/>
      <w:b/>
      <w:bCs/>
      <w:kern w:val="1"/>
      <w:sz w:val="24"/>
      <w:szCs w:val="32"/>
    </w:rPr>
  </w:style>
  <w:style w:type="paragraph" w:styleId="berschrift2">
    <w:name w:val="heading 2"/>
    <w:basedOn w:val="Standard"/>
    <w:next w:val="Standard"/>
    <w:qFormat/>
    <w:rsid w:val="00D81DC1"/>
    <w:pPr>
      <w:keepNext/>
      <w:numPr>
        <w:ilvl w:val="1"/>
        <w:numId w:val="1"/>
      </w:numPr>
      <w:outlineLvl w:val="1"/>
    </w:pPr>
    <w:rPr>
      <w:rFonts w:cs="Arial"/>
      <w:b/>
      <w:bCs/>
      <w:iCs/>
      <w:kern w:val="1"/>
      <w:sz w:val="22"/>
      <w:szCs w:val="28"/>
    </w:rPr>
  </w:style>
  <w:style w:type="paragraph" w:styleId="berschrift3">
    <w:name w:val="heading 3"/>
    <w:basedOn w:val="Standard"/>
    <w:next w:val="Standard"/>
    <w:qFormat/>
    <w:pPr>
      <w:keepNext/>
      <w:numPr>
        <w:ilvl w:val="2"/>
        <w:numId w:val="1"/>
      </w:numPr>
      <w:outlineLvl w:val="2"/>
    </w:pPr>
    <w:rPr>
      <w:rFonts w:cs="Arial"/>
      <w:bCs/>
      <w:kern w:val="1"/>
      <w:szCs w:val="26"/>
    </w:rPr>
  </w:style>
  <w:style w:type="paragraph" w:styleId="berschrift4">
    <w:name w:val="heading 4"/>
    <w:basedOn w:val="Standard"/>
    <w:next w:val="Standard"/>
    <w:qFormat/>
    <w:pPr>
      <w:keepNext/>
      <w:numPr>
        <w:ilvl w:val="3"/>
        <w:numId w:val="1"/>
      </w:numPr>
      <w:outlineLvl w:val="3"/>
    </w:pPr>
    <w:rPr>
      <w:bCs/>
      <w:kern w:val="1"/>
      <w:szCs w:val="28"/>
    </w:rPr>
  </w:style>
  <w:style w:type="paragraph" w:styleId="berschrift5">
    <w:name w:val="heading 5"/>
    <w:basedOn w:val="Standard"/>
    <w:next w:val="Standard"/>
    <w:qFormat/>
    <w:pPr>
      <w:keepNext/>
      <w:numPr>
        <w:ilvl w:val="4"/>
        <w:numId w:val="1"/>
      </w:numPr>
      <w:outlineLvl w:val="4"/>
    </w:pPr>
    <w:rPr>
      <w:bCs/>
      <w:iCs/>
      <w:kern w:val="1"/>
      <w:szCs w:val="26"/>
    </w:rPr>
  </w:style>
  <w:style w:type="paragraph" w:styleId="berschrift6">
    <w:name w:val="heading 6"/>
    <w:basedOn w:val="Standard"/>
    <w:next w:val="Standard"/>
    <w:qFormat/>
    <w:pPr>
      <w:keepNext/>
      <w:numPr>
        <w:ilvl w:val="5"/>
        <w:numId w:val="1"/>
      </w:numPr>
      <w:outlineLvl w:val="5"/>
    </w:pPr>
    <w:rPr>
      <w:bCs/>
      <w:kern w:val="1"/>
      <w:szCs w:val="22"/>
    </w:rPr>
  </w:style>
  <w:style w:type="paragraph" w:styleId="berschrift7">
    <w:name w:val="heading 7"/>
    <w:basedOn w:val="Standard"/>
    <w:next w:val="Standard"/>
    <w:qFormat/>
    <w:pPr>
      <w:keepNext/>
      <w:numPr>
        <w:ilvl w:val="6"/>
        <w:numId w:val="1"/>
      </w:numPr>
      <w:outlineLvl w:val="6"/>
    </w:pPr>
    <w:rPr>
      <w:kern w:val="1"/>
    </w:rPr>
  </w:style>
  <w:style w:type="paragraph" w:styleId="berschrift8">
    <w:name w:val="heading 8"/>
    <w:basedOn w:val="Standard"/>
    <w:next w:val="Standard"/>
    <w:qFormat/>
    <w:pPr>
      <w:keepNext/>
      <w:numPr>
        <w:ilvl w:val="7"/>
        <w:numId w:val="1"/>
      </w:numPr>
      <w:outlineLvl w:val="7"/>
    </w:pPr>
    <w:rPr>
      <w:iCs/>
      <w:kern w:val="1"/>
    </w:rPr>
  </w:style>
  <w:style w:type="paragraph" w:styleId="berschrift9">
    <w:name w:val="heading 9"/>
    <w:basedOn w:val="Standard"/>
    <w:next w:val="Standard"/>
    <w:qFormat/>
    <w:pPr>
      <w:keepNext/>
      <w:numPr>
        <w:ilvl w:val="8"/>
        <w:numId w:val="1"/>
      </w:numPr>
      <w:outlineLvl w:val="8"/>
    </w:pPr>
    <w:rPr>
      <w:rFonts w:cs="Arial"/>
      <w:kern w:val="1"/>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bsatz-Standardschriftart1">
    <w:name w:val="Absatz-Standardschriftart1"/>
  </w:style>
  <w:style w:type="character" w:styleId="Seitenzahl">
    <w:name w:val="page number"/>
    <w:basedOn w:val="Absatz-Standardschriftart1"/>
  </w:style>
  <w:style w:type="character" w:customStyle="1" w:styleId="Kommentarzeichen1">
    <w:name w:val="Kommentarzeichen1"/>
    <w:rPr>
      <w:sz w:val="16"/>
      <w:szCs w:val="16"/>
    </w:rPr>
  </w:style>
  <w:style w:type="character" w:customStyle="1" w:styleId="Car">
    <w:name w:val="Car"/>
    <w:rPr>
      <w:rFonts w:ascii="Arial" w:eastAsia="PMingLiU" w:hAnsi="Arial" w:cs="Arial"/>
      <w:b/>
      <w:bCs/>
      <w:kern w:val="1"/>
      <w:sz w:val="24"/>
      <w:szCs w:val="32"/>
      <w:lang w:val="fr-CH" w:eastAsia="ar-SA" w:bidi="ar-SA"/>
    </w:rPr>
  </w:style>
  <w:style w:type="character" w:customStyle="1" w:styleId="Aufzhlungszeichen1">
    <w:name w:val="Aufzählungszeichen1"/>
    <w:rPr>
      <w:rFonts w:ascii="StarSymbol" w:eastAsia="StarSymbol" w:hAnsi="StarSymbol" w:cs="StarSymbol"/>
      <w:sz w:val="18"/>
      <w:szCs w:val="18"/>
    </w:r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Textkrper">
    <w:name w:val="Body Text"/>
    <w:basedOn w:val="Standard"/>
    <w:pPr>
      <w:spacing w:after="120"/>
    </w:pPr>
  </w:style>
  <w:style w:type="paragraph" w:styleId="Liste">
    <w:name w:val="List"/>
    <w:basedOn w:val="Textkrper"/>
    <w:rPr>
      <w:rFonts w:cs="Tahoma"/>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Verzeichnis">
    <w:name w:val="Verzeichnis"/>
    <w:basedOn w:val="Standard"/>
    <w:pPr>
      <w:suppressLineNumbers/>
    </w:pPr>
    <w:rPr>
      <w:rFonts w:cs="Tahoma"/>
    </w:rPr>
  </w:style>
  <w:style w:type="paragraph" w:customStyle="1" w:styleId="Kommentartext1">
    <w:name w:val="Kommentartext1"/>
    <w:basedOn w:val="Standard"/>
    <w:next w:val="Standard"/>
    <w:rPr>
      <w:color w:val="000080"/>
      <w:u w:val="dotted"/>
    </w:rPr>
  </w:style>
  <w:style w:type="paragraph" w:styleId="Kopfzeile">
    <w:name w:val="header"/>
    <w:basedOn w:val="Standard"/>
    <w:rPr>
      <w:sz w:val="16"/>
    </w:rPr>
  </w:style>
  <w:style w:type="paragraph" w:styleId="Titel">
    <w:name w:val="Title"/>
    <w:basedOn w:val="Standard"/>
    <w:next w:val="Standard"/>
    <w:qFormat/>
    <w:pPr>
      <w:keepNext/>
    </w:pPr>
    <w:rPr>
      <w:rFonts w:cs="Arial"/>
      <w:b/>
      <w:bCs/>
      <w:kern w:val="1"/>
      <w:sz w:val="40"/>
      <w:szCs w:val="32"/>
    </w:rPr>
  </w:style>
  <w:style w:type="paragraph" w:styleId="Untertitel">
    <w:name w:val="Subtitle"/>
    <w:basedOn w:val="berschrift"/>
    <w:next w:val="Textkrper"/>
    <w:qFormat/>
    <w:pPr>
      <w:jc w:val="center"/>
    </w:pPr>
    <w:rPr>
      <w:i/>
      <w:iCs/>
    </w:rPr>
  </w:style>
  <w:style w:type="paragraph" w:customStyle="1" w:styleId="CDBTitel">
    <w:name w:val="CDB_Titel"/>
    <w:basedOn w:val="Titel"/>
    <w:pPr>
      <w:keepNext w:val="0"/>
      <w:spacing w:after="260" w:line="480" w:lineRule="exact"/>
    </w:pPr>
    <w:rPr>
      <w:rFonts w:eastAsia="Times New Roman"/>
      <w:sz w:val="42"/>
    </w:rPr>
  </w:style>
  <w:style w:type="paragraph" w:customStyle="1" w:styleId="TabellenInhalt">
    <w:name w:val="Tabellen Inhalt"/>
    <w:basedOn w:val="Standard"/>
    <w:pPr>
      <w:suppressLineNumbers/>
      <w:spacing w:before="20" w:after="20" w:line="260" w:lineRule="exact"/>
    </w:pPr>
    <w:rPr>
      <w:rFonts w:eastAsia="Times New Roman"/>
    </w:rPr>
  </w:style>
  <w:style w:type="paragraph" w:customStyle="1" w:styleId="Tabellenberschrift">
    <w:name w:val="Tabellen Überschrift"/>
    <w:basedOn w:val="TabellenInhalt"/>
    <w:rPr>
      <w:bCs/>
      <w:color w:val="FFFFFF"/>
    </w:rPr>
  </w:style>
  <w:style w:type="paragraph" w:styleId="Fuzeile">
    <w:name w:val="footer"/>
    <w:basedOn w:val="Standard"/>
    <w:rPr>
      <w:sz w:val="16"/>
      <w:szCs w:val="16"/>
    </w:rPr>
  </w:style>
  <w:style w:type="paragraph" w:styleId="Verzeichnis1">
    <w:name w:val="toc 1"/>
    <w:basedOn w:val="Standard"/>
    <w:next w:val="Standard"/>
    <w:uiPriority w:val="39"/>
    <w:pPr>
      <w:ind w:left="352" w:hanging="352"/>
    </w:pPr>
    <w:rPr>
      <w:kern w:val="1"/>
    </w:rPr>
  </w:style>
  <w:style w:type="paragraph" w:styleId="Verzeichnis2">
    <w:name w:val="toc 2"/>
    <w:basedOn w:val="Standard"/>
    <w:next w:val="Standard"/>
    <w:uiPriority w:val="39"/>
    <w:pPr>
      <w:ind w:left="516" w:hanging="516"/>
    </w:pPr>
    <w:rPr>
      <w:kern w:val="1"/>
    </w:rPr>
  </w:style>
  <w:style w:type="paragraph" w:styleId="Verzeichnis3">
    <w:name w:val="toc 3"/>
    <w:basedOn w:val="Standard"/>
    <w:next w:val="Standard"/>
    <w:uiPriority w:val="39"/>
    <w:pPr>
      <w:ind w:left="686" w:hanging="686"/>
    </w:pPr>
    <w:rPr>
      <w:kern w:val="1"/>
    </w:rPr>
  </w:style>
  <w:style w:type="paragraph" w:styleId="Verzeichnis4">
    <w:name w:val="toc 4"/>
    <w:basedOn w:val="Standard"/>
    <w:next w:val="Standard"/>
    <w:semiHidden/>
    <w:pPr>
      <w:ind w:left="851" w:hanging="851"/>
    </w:pPr>
    <w:rPr>
      <w:kern w:val="1"/>
    </w:rPr>
  </w:style>
  <w:style w:type="paragraph" w:styleId="Verzeichnis5">
    <w:name w:val="toc 5"/>
    <w:basedOn w:val="Standard"/>
    <w:next w:val="Standard"/>
    <w:semiHidden/>
    <w:pPr>
      <w:ind w:left="1021" w:hanging="1021"/>
    </w:pPr>
    <w:rPr>
      <w:kern w:val="1"/>
    </w:rPr>
  </w:style>
  <w:style w:type="paragraph" w:styleId="Verzeichnis6">
    <w:name w:val="toc 6"/>
    <w:basedOn w:val="Standard"/>
    <w:next w:val="Standard"/>
    <w:semiHidden/>
    <w:pPr>
      <w:ind w:left="1185" w:hanging="1185"/>
    </w:pPr>
    <w:rPr>
      <w:kern w:val="1"/>
    </w:rPr>
  </w:style>
  <w:style w:type="paragraph" w:styleId="Verzeichnis7">
    <w:name w:val="toc 7"/>
    <w:basedOn w:val="Standard"/>
    <w:next w:val="Standard"/>
    <w:semiHidden/>
    <w:pPr>
      <w:ind w:left="1349" w:hanging="1349"/>
    </w:pPr>
    <w:rPr>
      <w:kern w:val="1"/>
    </w:rPr>
  </w:style>
  <w:style w:type="paragraph" w:styleId="Verzeichnis8">
    <w:name w:val="toc 8"/>
    <w:basedOn w:val="Standard"/>
    <w:next w:val="Standard"/>
    <w:semiHidden/>
    <w:pPr>
      <w:ind w:left="1520" w:hanging="1520"/>
    </w:pPr>
    <w:rPr>
      <w:kern w:val="1"/>
    </w:rPr>
  </w:style>
  <w:style w:type="paragraph" w:styleId="Verzeichnis9">
    <w:name w:val="toc 9"/>
    <w:basedOn w:val="Standard"/>
    <w:next w:val="Standard"/>
    <w:semiHidden/>
    <w:pPr>
      <w:ind w:left="1684" w:hanging="1684"/>
    </w:pPr>
    <w:rPr>
      <w:kern w:val="1"/>
    </w:rPr>
  </w:style>
  <w:style w:type="paragraph" w:customStyle="1" w:styleId="Textedebulles">
    <w:name w:val="Texte de bulles"/>
    <w:basedOn w:val="Standard"/>
    <w:rPr>
      <w:rFonts w:ascii="Tahoma" w:hAnsi="Tahoma" w:cs="Tahoma"/>
      <w:sz w:val="16"/>
      <w:szCs w:val="16"/>
    </w:rPr>
  </w:style>
  <w:style w:type="paragraph" w:customStyle="1" w:styleId="CDBuLinie">
    <w:name w:val="CDB_uLinie"/>
    <w:basedOn w:val="Standard"/>
    <w:pPr>
      <w:pBdr>
        <w:bottom w:val="single" w:sz="4" w:space="1" w:color="000000"/>
      </w:pBdr>
      <w:spacing w:after="320"/>
      <w:ind w:left="28" w:right="28"/>
    </w:pPr>
    <w:rPr>
      <w:rFonts w:eastAsia="Times New Roman"/>
      <w:sz w:val="15"/>
      <w:szCs w:val="15"/>
    </w:rPr>
  </w:style>
  <w:style w:type="paragraph" w:customStyle="1" w:styleId="Listennummer51">
    <w:name w:val="Listennummer 51"/>
    <w:basedOn w:val="Standard"/>
    <w:rPr>
      <w:rFonts w:ascii="Frutiger 45 Light" w:eastAsia="Times New Roman" w:hAnsi="Frutiger 45 Light"/>
      <w:szCs w:val="24"/>
      <w:lang w:val="fr-CH"/>
    </w:rPr>
  </w:style>
  <w:style w:type="paragraph" w:customStyle="1" w:styleId="CDBAbsenderinformation">
    <w:name w:val="CDB_Absenderinformation"/>
    <w:basedOn w:val="Fuzeile"/>
    <w:pPr>
      <w:spacing w:line="200" w:lineRule="exact"/>
    </w:pPr>
    <w:rPr>
      <w:rFonts w:eastAsia="Times New Roman"/>
      <w:sz w:val="15"/>
      <w:szCs w:val="15"/>
    </w:rPr>
  </w:style>
  <w:style w:type="paragraph" w:customStyle="1" w:styleId="Inhaltsverzeichnis10">
    <w:name w:val="Inhaltsverzeichnis 10"/>
    <w:basedOn w:val="Verzeichnis"/>
    <w:pPr>
      <w:tabs>
        <w:tab w:val="right" w:leader="dot" w:pos="9637"/>
      </w:tabs>
      <w:ind w:left="2547"/>
    </w:pPr>
  </w:style>
  <w:style w:type="table" w:styleId="Tabellenraster">
    <w:name w:val="Table Grid"/>
    <w:basedOn w:val="NormaleTabelle"/>
    <w:rsid w:val="009073B5"/>
    <w:pPr>
      <w:suppressAutoHyphens/>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33095"/>
    <w:rPr>
      <w:color w:val="0000FF"/>
      <w:u w:val="single"/>
    </w:rPr>
  </w:style>
  <w:style w:type="paragraph" w:customStyle="1" w:styleId="zCDBPlatzhalter">
    <w:name w:val="z_CDB_Platzhalter"/>
    <w:basedOn w:val="Standard"/>
    <w:next w:val="Standard"/>
    <w:rsid w:val="007A471B"/>
    <w:pPr>
      <w:suppressAutoHyphens w:val="0"/>
    </w:pPr>
    <w:rPr>
      <w:rFonts w:eastAsia="Times New Roman"/>
      <w:sz w:val="2"/>
      <w:szCs w:val="2"/>
      <w:lang w:eastAsia="de-CH"/>
    </w:rPr>
  </w:style>
  <w:style w:type="paragraph" w:customStyle="1" w:styleId="aTraktNum1EFD">
    <w:name w:val="_a_Trakt_Num1_EFD"/>
    <w:basedOn w:val="berschrift1"/>
    <w:next w:val="TextCDB"/>
    <w:semiHidden/>
    <w:qFormat/>
    <w:rsid w:val="007A471B"/>
    <w:pPr>
      <w:keepNext w:val="0"/>
      <w:numPr>
        <w:numId w:val="18"/>
      </w:numPr>
      <w:tabs>
        <w:tab w:val="left" w:pos="850"/>
      </w:tabs>
      <w:suppressAutoHyphens w:val="0"/>
      <w:spacing w:before="80" w:after="80" w:line="288" w:lineRule="auto"/>
      <w:ind w:left="432"/>
    </w:pPr>
    <w:rPr>
      <w:rFonts w:eastAsia="Times New Roman"/>
      <w:kern w:val="28"/>
      <w:sz w:val="22"/>
      <w:lang w:eastAsia="de-CH"/>
    </w:rPr>
  </w:style>
  <w:style w:type="paragraph" w:customStyle="1" w:styleId="TextCDB">
    <w:name w:val="Text_CDB"/>
    <w:basedOn w:val="Standard"/>
    <w:qFormat/>
    <w:rsid w:val="007A471B"/>
    <w:pPr>
      <w:suppressAutoHyphens w:val="0"/>
      <w:spacing w:after="120" w:line="264" w:lineRule="auto"/>
    </w:pPr>
    <w:rPr>
      <w:rFonts w:eastAsia="Times New Roman"/>
      <w:sz w:val="22"/>
      <w:szCs w:val="22"/>
      <w:lang w:val="en-US" w:eastAsia="de-DE"/>
    </w:rPr>
  </w:style>
  <w:style w:type="paragraph" w:customStyle="1" w:styleId="aTraktNum2EFD">
    <w:name w:val="_a_Trakt_Num2_EFD"/>
    <w:basedOn w:val="aTraktNum1EFD"/>
    <w:next w:val="TextCDB"/>
    <w:semiHidden/>
    <w:qFormat/>
    <w:rsid w:val="007A471B"/>
    <w:pPr>
      <w:numPr>
        <w:ilvl w:val="1"/>
      </w:numPr>
      <w:ind w:left="0" w:firstLine="0"/>
      <w:outlineLvl w:val="1"/>
    </w:pPr>
    <w:rPr>
      <w:b w:val="0"/>
    </w:rPr>
  </w:style>
  <w:style w:type="paragraph" w:customStyle="1" w:styleId="aTraktNum3EFD">
    <w:name w:val="_a_Trakt_Num3_EFD"/>
    <w:basedOn w:val="aTraktNum1EFD"/>
    <w:next w:val="TextCDB"/>
    <w:semiHidden/>
    <w:rsid w:val="007A471B"/>
    <w:pPr>
      <w:numPr>
        <w:ilvl w:val="2"/>
      </w:numPr>
      <w:ind w:left="0" w:firstLine="0"/>
      <w:outlineLvl w:val="2"/>
    </w:pPr>
    <w:rPr>
      <w:b w:val="0"/>
      <w:lang w:val="de-DE"/>
    </w:rPr>
  </w:style>
  <w:style w:type="paragraph" w:customStyle="1" w:styleId="aTraktNum4EFD">
    <w:name w:val="_a_Trakt_Num4_EFD"/>
    <w:basedOn w:val="aTraktNum1EFD"/>
    <w:next w:val="TextCDB"/>
    <w:semiHidden/>
    <w:rsid w:val="007A471B"/>
    <w:pPr>
      <w:numPr>
        <w:ilvl w:val="3"/>
      </w:numPr>
      <w:tabs>
        <w:tab w:val="clear" w:pos="864"/>
        <w:tab w:val="left" w:pos="920"/>
      </w:tabs>
      <w:ind w:left="0" w:firstLine="0"/>
      <w:outlineLvl w:val="3"/>
    </w:pPr>
    <w:rPr>
      <w:b w:val="0"/>
    </w:rPr>
  </w:style>
  <w:style w:type="paragraph" w:styleId="Sprechblasentext">
    <w:name w:val="Balloon Text"/>
    <w:basedOn w:val="Standard"/>
    <w:link w:val="SprechblasentextZchn"/>
    <w:rsid w:val="00114661"/>
    <w:rPr>
      <w:rFonts w:ascii="Tahoma" w:hAnsi="Tahoma" w:cs="Tahoma"/>
      <w:sz w:val="16"/>
      <w:szCs w:val="16"/>
    </w:rPr>
  </w:style>
  <w:style w:type="character" w:customStyle="1" w:styleId="SprechblasentextZchn">
    <w:name w:val="Sprechblasentext Zchn"/>
    <w:basedOn w:val="Absatz-Standardschriftart"/>
    <w:link w:val="Sprechblasentext"/>
    <w:rsid w:val="00114661"/>
    <w:rPr>
      <w:rFonts w:ascii="Tahoma" w:eastAsia="PMingLiU" w:hAnsi="Tahoma" w:cs="Tahoma"/>
      <w:sz w:val="16"/>
      <w:szCs w:val="16"/>
      <w:lang w:eastAsia="ar-SA"/>
    </w:rPr>
  </w:style>
  <w:style w:type="paragraph" w:styleId="Listenabsatz">
    <w:name w:val="List Paragraph"/>
    <w:basedOn w:val="Standard"/>
    <w:uiPriority w:val="34"/>
    <w:qFormat/>
    <w:rsid w:val="002678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84624">
      <w:bodyDiv w:val="1"/>
      <w:marLeft w:val="0"/>
      <w:marRight w:val="0"/>
      <w:marTop w:val="0"/>
      <w:marBottom w:val="0"/>
      <w:divBdr>
        <w:top w:val="none" w:sz="0" w:space="0" w:color="auto"/>
        <w:left w:val="none" w:sz="0" w:space="0" w:color="auto"/>
        <w:bottom w:val="none" w:sz="0" w:space="0" w:color="auto"/>
        <w:right w:val="none" w:sz="0" w:space="0" w:color="auto"/>
      </w:divBdr>
    </w:div>
    <w:div w:id="319895016">
      <w:bodyDiv w:val="1"/>
      <w:marLeft w:val="0"/>
      <w:marRight w:val="0"/>
      <w:marTop w:val="0"/>
      <w:marBottom w:val="0"/>
      <w:divBdr>
        <w:top w:val="none" w:sz="0" w:space="0" w:color="auto"/>
        <w:left w:val="none" w:sz="0" w:space="0" w:color="auto"/>
        <w:bottom w:val="none" w:sz="0" w:space="0" w:color="auto"/>
        <w:right w:val="none" w:sz="0" w:space="0" w:color="auto"/>
      </w:divBdr>
    </w:div>
    <w:div w:id="1856722733">
      <w:bodyDiv w:val="1"/>
      <w:marLeft w:val="0"/>
      <w:marRight w:val="0"/>
      <w:marTop w:val="0"/>
      <w:marBottom w:val="0"/>
      <w:divBdr>
        <w:top w:val="none" w:sz="0" w:space="0" w:color="auto"/>
        <w:left w:val="none" w:sz="0" w:space="0" w:color="auto"/>
        <w:bottom w:val="none" w:sz="0" w:space="0" w:color="auto"/>
        <w:right w:val="none" w:sz="0" w:space="0" w:color="auto"/>
      </w:divBdr>
    </w:div>
    <w:div w:id="2144275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4C8A2-5844-4695-B898-186CF5182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1271</Words>
  <Characters>8013</Characters>
  <Application>Microsoft Office Word</Application>
  <DocSecurity>0</DocSecurity>
  <Lines>66</Lines>
  <Paragraphs>18</Paragraphs>
  <ScaleCrop>false</ScaleCrop>
  <HeadingPairs>
    <vt:vector size="2" baseType="variant">
      <vt:variant>
        <vt:lpstr>Titel</vt:lpstr>
      </vt:variant>
      <vt:variant>
        <vt:i4>1</vt:i4>
      </vt:variant>
    </vt:vector>
  </HeadingPairs>
  <TitlesOfParts>
    <vt:vector size="1" baseType="lpstr">
      <vt:lpstr>Projektantrag</vt:lpstr>
    </vt:vector>
  </TitlesOfParts>
  <Company>GIBB</Company>
  <LinksUpToDate>false</LinksUpToDate>
  <CharactersWithSpaces>9266</CharactersWithSpaces>
  <SharedDoc>false</SharedDoc>
  <HLinks>
    <vt:vector size="66" baseType="variant">
      <vt:variant>
        <vt:i4>1048631</vt:i4>
      </vt:variant>
      <vt:variant>
        <vt:i4>62</vt:i4>
      </vt:variant>
      <vt:variant>
        <vt:i4>0</vt:i4>
      </vt:variant>
      <vt:variant>
        <vt:i4>5</vt:i4>
      </vt:variant>
      <vt:variant>
        <vt:lpwstr/>
      </vt:variant>
      <vt:variant>
        <vt:lpwstr>_Toc409789290</vt:lpwstr>
      </vt:variant>
      <vt:variant>
        <vt:i4>1114167</vt:i4>
      </vt:variant>
      <vt:variant>
        <vt:i4>56</vt:i4>
      </vt:variant>
      <vt:variant>
        <vt:i4>0</vt:i4>
      </vt:variant>
      <vt:variant>
        <vt:i4>5</vt:i4>
      </vt:variant>
      <vt:variant>
        <vt:lpwstr/>
      </vt:variant>
      <vt:variant>
        <vt:lpwstr>_Toc409789289</vt:lpwstr>
      </vt:variant>
      <vt:variant>
        <vt:i4>1114167</vt:i4>
      </vt:variant>
      <vt:variant>
        <vt:i4>50</vt:i4>
      </vt:variant>
      <vt:variant>
        <vt:i4>0</vt:i4>
      </vt:variant>
      <vt:variant>
        <vt:i4>5</vt:i4>
      </vt:variant>
      <vt:variant>
        <vt:lpwstr/>
      </vt:variant>
      <vt:variant>
        <vt:lpwstr>_Toc409789288</vt:lpwstr>
      </vt:variant>
      <vt:variant>
        <vt:i4>1114167</vt:i4>
      </vt:variant>
      <vt:variant>
        <vt:i4>44</vt:i4>
      </vt:variant>
      <vt:variant>
        <vt:i4>0</vt:i4>
      </vt:variant>
      <vt:variant>
        <vt:i4>5</vt:i4>
      </vt:variant>
      <vt:variant>
        <vt:lpwstr/>
      </vt:variant>
      <vt:variant>
        <vt:lpwstr>_Toc409789287</vt:lpwstr>
      </vt:variant>
      <vt:variant>
        <vt:i4>1114167</vt:i4>
      </vt:variant>
      <vt:variant>
        <vt:i4>38</vt:i4>
      </vt:variant>
      <vt:variant>
        <vt:i4>0</vt:i4>
      </vt:variant>
      <vt:variant>
        <vt:i4>5</vt:i4>
      </vt:variant>
      <vt:variant>
        <vt:lpwstr/>
      </vt:variant>
      <vt:variant>
        <vt:lpwstr>_Toc409789286</vt:lpwstr>
      </vt:variant>
      <vt:variant>
        <vt:i4>1114167</vt:i4>
      </vt:variant>
      <vt:variant>
        <vt:i4>32</vt:i4>
      </vt:variant>
      <vt:variant>
        <vt:i4>0</vt:i4>
      </vt:variant>
      <vt:variant>
        <vt:i4>5</vt:i4>
      </vt:variant>
      <vt:variant>
        <vt:lpwstr/>
      </vt:variant>
      <vt:variant>
        <vt:lpwstr>_Toc409789285</vt:lpwstr>
      </vt:variant>
      <vt:variant>
        <vt:i4>1114167</vt:i4>
      </vt:variant>
      <vt:variant>
        <vt:i4>26</vt:i4>
      </vt:variant>
      <vt:variant>
        <vt:i4>0</vt:i4>
      </vt:variant>
      <vt:variant>
        <vt:i4>5</vt:i4>
      </vt:variant>
      <vt:variant>
        <vt:lpwstr/>
      </vt:variant>
      <vt:variant>
        <vt:lpwstr>_Toc409789284</vt:lpwstr>
      </vt:variant>
      <vt:variant>
        <vt:i4>1114167</vt:i4>
      </vt:variant>
      <vt:variant>
        <vt:i4>20</vt:i4>
      </vt:variant>
      <vt:variant>
        <vt:i4>0</vt:i4>
      </vt:variant>
      <vt:variant>
        <vt:i4>5</vt:i4>
      </vt:variant>
      <vt:variant>
        <vt:lpwstr/>
      </vt:variant>
      <vt:variant>
        <vt:lpwstr>_Toc409789283</vt:lpwstr>
      </vt:variant>
      <vt:variant>
        <vt:i4>1114167</vt:i4>
      </vt:variant>
      <vt:variant>
        <vt:i4>14</vt:i4>
      </vt:variant>
      <vt:variant>
        <vt:i4>0</vt:i4>
      </vt:variant>
      <vt:variant>
        <vt:i4>5</vt:i4>
      </vt:variant>
      <vt:variant>
        <vt:lpwstr/>
      </vt:variant>
      <vt:variant>
        <vt:lpwstr>_Toc409789282</vt:lpwstr>
      </vt:variant>
      <vt:variant>
        <vt:i4>1114167</vt:i4>
      </vt:variant>
      <vt:variant>
        <vt:i4>8</vt:i4>
      </vt:variant>
      <vt:variant>
        <vt:i4>0</vt:i4>
      </vt:variant>
      <vt:variant>
        <vt:i4>5</vt:i4>
      </vt:variant>
      <vt:variant>
        <vt:lpwstr/>
      </vt:variant>
      <vt:variant>
        <vt:lpwstr>_Toc409789281</vt:lpwstr>
      </vt:variant>
      <vt:variant>
        <vt:i4>1114167</vt:i4>
      </vt:variant>
      <vt:variant>
        <vt:i4>2</vt:i4>
      </vt:variant>
      <vt:variant>
        <vt:i4>0</vt:i4>
      </vt:variant>
      <vt:variant>
        <vt:i4>5</vt:i4>
      </vt:variant>
      <vt:variant>
        <vt:lpwstr/>
      </vt:variant>
      <vt:variant>
        <vt:lpwstr>_Toc409789280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creator>Martin Frieden</dc:creator>
  <cp:lastModifiedBy>Meier Joel ISCECO</cp:lastModifiedBy>
  <cp:revision>2</cp:revision>
  <cp:lastPrinted>2008-12-21T10:23:00Z</cp:lastPrinted>
  <dcterms:created xsi:type="dcterms:W3CDTF">2018-09-10T11:39:00Z</dcterms:created>
  <dcterms:modified xsi:type="dcterms:W3CDTF">2018-09-10T11:39:00Z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Organisation">
    <vt:lpwstr>&lt;Organisation / Firma&gt;</vt:lpwstr>
  </property>
</Properties>
</file>